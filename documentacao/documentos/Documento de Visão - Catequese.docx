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97EB4" w:rsidRDefault="00F97EB4"/>
    <w:p w:rsidR="00F97EB4" w:rsidRDefault="00F97EB4"/>
    <w:p w:rsidR="00F97EB4" w:rsidRDefault="00F97EB4"/>
    <w:p w:rsidR="00F97EB4" w:rsidRDefault="00F97EB4"/>
    <w:p w:rsidR="00F97EB4" w:rsidRDefault="00F97EB4"/>
    <w:p w:rsidR="00F97EB4" w:rsidRDefault="00F97EB4"/>
    <w:p w:rsidR="00F97EB4" w:rsidRDefault="00F97EB4"/>
    <w:p w:rsidR="00F97EB4" w:rsidRDefault="00F97EB4"/>
    <w:p w:rsidR="00F97EB4" w:rsidRDefault="00F97EB4"/>
    <w:p w:rsidR="00F97EB4" w:rsidRDefault="00F97EB4"/>
    <w:p w:rsidR="00F97EB4" w:rsidRDefault="00F97EB4"/>
    <w:p w:rsidR="00F97EB4" w:rsidRDefault="00F97EB4"/>
    <w:p w:rsidR="00F97EB4" w:rsidRDefault="00F97EB4">
      <w:pPr>
        <w:jc w:val="center"/>
      </w:pPr>
    </w:p>
    <w:p w:rsidR="00F97EB4" w:rsidRDefault="00F97EB4">
      <w:pPr>
        <w:jc w:val="center"/>
      </w:pPr>
    </w:p>
    <w:p w:rsidR="00F97EB4" w:rsidRDefault="00F97EB4">
      <w:pPr>
        <w:jc w:val="center"/>
        <w:rPr>
          <w:sz w:val="52"/>
          <w:szCs w:val="52"/>
        </w:rPr>
      </w:pPr>
    </w:p>
    <w:p w:rsidR="00F97EB4" w:rsidRDefault="00F97EB4">
      <w:pPr>
        <w:pStyle w:val="Corpodetexto"/>
        <w:jc w:val="center"/>
        <w:rPr>
          <w:sz w:val="52"/>
          <w:szCs w:val="52"/>
        </w:rPr>
      </w:pPr>
      <w:r>
        <w:rPr>
          <w:color w:val="0D0D0D"/>
          <w:sz w:val="52"/>
          <w:szCs w:val="52"/>
        </w:rPr>
        <w:t>SC - Sistema da Catequese</w:t>
      </w:r>
    </w:p>
    <w:p w:rsidR="00F97EB4" w:rsidRDefault="00F97EB4">
      <w:pPr>
        <w:pStyle w:val="Corpodetexto"/>
        <w:jc w:val="center"/>
        <w:rPr>
          <w:sz w:val="52"/>
          <w:szCs w:val="52"/>
        </w:rPr>
      </w:pPr>
    </w:p>
    <w:p w:rsidR="00F97EB4" w:rsidRDefault="00F97EB4">
      <w:pPr>
        <w:pStyle w:val="Corpodetexto"/>
        <w:jc w:val="center"/>
        <w:rPr>
          <w:sz w:val="52"/>
          <w:szCs w:val="52"/>
        </w:rPr>
      </w:pPr>
    </w:p>
    <w:p w:rsidR="00F97EB4" w:rsidRDefault="00F97EB4">
      <w:pPr>
        <w:pStyle w:val="Corpodetexto"/>
        <w:jc w:val="center"/>
        <w:rPr>
          <w:sz w:val="52"/>
          <w:szCs w:val="52"/>
        </w:rPr>
      </w:pPr>
      <w:r>
        <w:rPr>
          <w:sz w:val="52"/>
          <w:szCs w:val="52"/>
        </w:rPr>
        <w:t>Documento de Visão</w:t>
      </w:r>
    </w:p>
    <w:p w:rsidR="00F97EB4" w:rsidRDefault="00F97EB4">
      <w:pPr>
        <w:pStyle w:val="Corpodetexto"/>
        <w:jc w:val="center"/>
        <w:rPr>
          <w:sz w:val="52"/>
          <w:szCs w:val="52"/>
        </w:rPr>
      </w:pPr>
    </w:p>
    <w:p w:rsidR="00F97EB4" w:rsidRDefault="00F97EB4">
      <w:pPr>
        <w:pStyle w:val="Corpodetexto"/>
        <w:jc w:val="center"/>
        <w:rPr>
          <w:sz w:val="52"/>
          <w:szCs w:val="52"/>
        </w:rPr>
      </w:pPr>
    </w:p>
    <w:p w:rsidR="00F97EB4" w:rsidRDefault="00F97EB4">
      <w:pPr>
        <w:pStyle w:val="Corpodetexto"/>
        <w:jc w:val="center"/>
        <w:rPr>
          <w:sz w:val="52"/>
          <w:szCs w:val="52"/>
        </w:rPr>
      </w:pPr>
      <w:r>
        <w:rPr>
          <w:sz w:val="52"/>
          <w:szCs w:val="52"/>
        </w:rPr>
        <w:t>Versão 1.0.0</w:t>
      </w:r>
    </w:p>
    <w:p w:rsidR="00F97EB4" w:rsidRDefault="00F97EB4">
      <w:pPr>
        <w:rPr>
          <w:sz w:val="52"/>
          <w:szCs w:val="52"/>
        </w:rPr>
      </w:pPr>
    </w:p>
    <w:p w:rsidR="00F97EB4" w:rsidRDefault="00F97EB4">
      <w:pPr>
        <w:pStyle w:val="Corpodetexto"/>
        <w:rPr>
          <w:b/>
          <w:bCs/>
        </w:rPr>
      </w:pPr>
    </w:p>
    <w:p w:rsidR="00F97EB4" w:rsidRDefault="00F97EB4">
      <w:pPr>
        <w:pStyle w:val="Corpodetexto"/>
        <w:rPr>
          <w:b/>
          <w:bCs/>
        </w:rPr>
      </w:pPr>
    </w:p>
    <w:p w:rsidR="00F97EB4" w:rsidRDefault="00F97EB4">
      <w:pPr>
        <w:pStyle w:val="Corpodetexto"/>
        <w:rPr>
          <w:b/>
          <w:bCs/>
        </w:rPr>
      </w:pPr>
    </w:p>
    <w:p w:rsidR="00F97EB4" w:rsidRDefault="00F97EB4">
      <w:pPr>
        <w:pStyle w:val="Corpodetexto"/>
        <w:rPr>
          <w:b/>
          <w:bCs/>
        </w:rPr>
      </w:pPr>
    </w:p>
    <w:p w:rsidR="00F97EB4" w:rsidRDefault="00F97EB4">
      <w:pPr>
        <w:pStyle w:val="Corpodetexto"/>
        <w:rPr>
          <w:b/>
          <w:bCs/>
        </w:rPr>
      </w:pPr>
    </w:p>
    <w:p w:rsidR="00F97EB4" w:rsidRDefault="00F97EB4">
      <w:pPr>
        <w:pStyle w:val="Corpodetexto"/>
        <w:rPr>
          <w:b/>
          <w:bCs/>
        </w:rPr>
      </w:pPr>
    </w:p>
    <w:p w:rsidR="00F97EB4" w:rsidRDefault="00F97EB4">
      <w:pPr>
        <w:pStyle w:val="Corpodetexto"/>
        <w:rPr>
          <w:b/>
          <w:bCs/>
        </w:rPr>
      </w:pPr>
    </w:p>
    <w:p w:rsidR="00F97EB4" w:rsidRDefault="00F97EB4">
      <w:pPr>
        <w:pStyle w:val="Corpodetexto"/>
        <w:rPr>
          <w:color w:val="0000FF"/>
        </w:rPr>
      </w:pPr>
      <w:r>
        <w:rPr>
          <w:b/>
          <w:bCs/>
        </w:rPr>
        <w:lastRenderedPageBreak/>
        <w:t>Histórico da Revisão</w:t>
      </w:r>
    </w:p>
    <w:p w:rsidR="00F97EB4" w:rsidRDefault="00F97EB4">
      <w:pPr>
        <w:pStyle w:val="Corpodetexto"/>
        <w:rPr>
          <w:color w:val="0000FF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49"/>
        <w:gridCol w:w="1137"/>
        <w:gridCol w:w="4837"/>
        <w:gridCol w:w="1861"/>
      </w:tblGrid>
      <w:tr w:rsidR="00F97EB4">
        <w:trPr>
          <w:trHeight w:val="439"/>
        </w:trPr>
        <w:tc>
          <w:tcPr>
            <w:tcW w:w="1849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  <w:shd w:val="clear" w:color="auto" w:fill="auto"/>
          </w:tcPr>
          <w:p w:rsidR="00F97EB4" w:rsidRDefault="00F97EB4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37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  <w:shd w:val="clear" w:color="auto" w:fill="auto"/>
          </w:tcPr>
          <w:p w:rsidR="00F97EB4" w:rsidRDefault="00F97EB4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837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  <w:shd w:val="clear" w:color="auto" w:fill="auto"/>
          </w:tcPr>
          <w:p w:rsidR="00F97EB4" w:rsidRDefault="00F97EB4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861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F97EB4" w:rsidRDefault="00F97EB4">
            <w:pPr>
              <w:pStyle w:val="Contedodetabela"/>
              <w:snapToGrid w:val="0"/>
              <w:spacing w:line="276" w:lineRule="auto"/>
              <w:jc w:val="center"/>
            </w:pPr>
            <w:r>
              <w:rPr>
                <w:b/>
                <w:bCs/>
              </w:rPr>
              <w:t>Autor</w:t>
            </w:r>
          </w:p>
        </w:tc>
      </w:tr>
      <w:tr w:rsidR="00F97EB4"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pStyle w:val="Contedodetabela"/>
              <w:snapToGrid w:val="0"/>
              <w:spacing w:line="276" w:lineRule="auto"/>
              <w:jc w:val="center"/>
            </w:pPr>
            <w:r>
              <w:t>13/04/2016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pStyle w:val="Contedodetabela"/>
              <w:snapToGrid w:val="0"/>
              <w:spacing w:line="276" w:lineRule="auto"/>
              <w:jc w:val="center"/>
            </w:pPr>
            <w:r>
              <w:t>1.0.0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pStyle w:val="Contedodetabela"/>
              <w:snapToGrid w:val="0"/>
              <w:spacing w:line="276" w:lineRule="auto"/>
            </w:pPr>
            <w:r>
              <w:t>Criação do documento de Visão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pStyle w:val="Contedodetabela"/>
              <w:snapToGrid w:val="0"/>
              <w:spacing w:line="276" w:lineRule="auto"/>
              <w:jc w:val="center"/>
            </w:pPr>
            <w:r>
              <w:t>Akira</w:t>
            </w:r>
          </w:p>
        </w:tc>
      </w:tr>
    </w:tbl>
    <w:p w:rsidR="00F97EB4" w:rsidRDefault="00F97EB4"/>
    <w:p w:rsidR="00F97EB4" w:rsidRDefault="00F97EB4"/>
    <w:p w:rsidR="00F97EB4" w:rsidRDefault="00F97EB4"/>
    <w:p w:rsidR="00F97EB4" w:rsidRDefault="00F97EB4"/>
    <w:p w:rsidR="00F97EB4" w:rsidRDefault="00F97EB4"/>
    <w:p w:rsidR="00F97EB4" w:rsidRDefault="00F97EB4"/>
    <w:p w:rsidR="00F97EB4" w:rsidRDefault="00F97EB4"/>
    <w:p w:rsidR="00F97EB4" w:rsidRDefault="00F97EB4"/>
    <w:p w:rsidR="00F97EB4" w:rsidRDefault="00EF0119" w:rsidP="00EF0119">
      <w:pPr>
        <w:tabs>
          <w:tab w:val="left" w:pos="930"/>
        </w:tabs>
      </w:pPr>
      <w:r>
        <w:tab/>
      </w:r>
    </w:p>
    <w:p w:rsidR="00F97EB4" w:rsidRDefault="00F97EB4"/>
    <w:p w:rsidR="00F97EB4" w:rsidRDefault="00F97EB4"/>
    <w:p w:rsidR="00F97EB4" w:rsidRDefault="00F97EB4"/>
    <w:p w:rsidR="00F97EB4" w:rsidRDefault="00F97EB4"/>
    <w:p w:rsidR="00F97EB4" w:rsidRDefault="00F97EB4"/>
    <w:p w:rsidR="00F97EB4" w:rsidRDefault="00F97EB4"/>
    <w:p w:rsidR="00F97EB4" w:rsidRDefault="00F97EB4"/>
    <w:p w:rsidR="00F97EB4" w:rsidRDefault="00F97EB4">
      <w:pPr>
        <w:tabs>
          <w:tab w:val="left" w:pos="3375"/>
        </w:tabs>
        <w:rPr>
          <w:color w:val="00000A"/>
        </w:rPr>
      </w:pPr>
      <w:r>
        <w:tab/>
      </w:r>
    </w:p>
    <w:p w:rsidR="00F97EB4" w:rsidRDefault="00F97EB4">
      <w:pPr>
        <w:pStyle w:val="Ttulodendicedeautoridades"/>
        <w:pageBreakBefore/>
        <w:sectPr w:rsidR="00F97EB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2296" w:right="1134" w:bottom="1418" w:left="1134" w:header="1134" w:footer="709" w:gutter="0"/>
          <w:cols w:space="720"/>
          <w:docGrid w:linePitch="240" w:charSpace="32768"/>
        </w:sectPr>
      </w:pPr>
      <w:r>
        <w:rPr>
          <w:color w:val="00000A"/>
        </w:rPr>
        <w:lastRenderedPageBreak/>
        <w:t>Sumário</w:t>
      </w:r>
    </w:p>
    <w:p w:rsidR="00F97EB4" w:rsidRDefault="00F97EB4">
      <w:pPr>
        <w:pStyle w:val="Sumrio1"/>
        <w:tabs>
          <w:tab w:val="clear" w:pos="9637"/>
          <w:tab w:val="right" w:leader="dot" w:pos="9638"/>
        </w:tabs>
      </w:pPr>
      <w:r>
        <w:lastRenderedPageBreak/>
        <w:fldChar w:fldCharType="begin"/>
      </w:r>
      <w:r>
        <w:instrText xml:space="preserve"> TOC </w:instrText>
      </w:r>
      <w:r>
        <w:fldChar w:fldCharType="separate"/>
      </w:r>
      <w:hyperlink w:anchor="__RefHeading__75_328818930" w:history="1">
        <w:r>
          <w:rPr>
            <w:rStyle w:val="Vnculodendice"/>
          </w:rPr>
          <w:t>1. Introdução</w:t>
        </w:r>
        <w:r>
          <w:rPr>
            <w:rStyle w:val="Vnculodendice"/>
          </w:rPr>
          <w:tab/>
          <w:t>5</w:t>
        </w:r>
      </w:hyperlink>
    </w:p>
    <w:p w:rsidR="00F97EB4" w:rsidRDefault="000E4B1F">
      <w:pPr>
        <w:pStyle w:val="Sumrio2"/>
        <w:tabs>
          <w:tab w:val="right" w:leader="dot" w:pos="9638"/>
        </w:tabs>
      </w:pPr>
      <w:hyperlink w:anchor="__RefHeading__77_328818930" w:history="1">
        <w:r w:rsidR="00F97EB4">
          <w:rPr>
            <w:rStyle w:val="Vnculodendice"/>
          </w:rPr>
          <w:t>1.1 Finalidade</w:t>
        </w:r>
        <w:r w:rsidR="00F97EB4">
          <w:rPr>
            <w:rStyle w:val="Vnculodendice"/>
          </w:rPr>
          <w:tab/>
          <w:t>5</w:t>
        </w:r>
      </w:hyperlink>
    </w:p>
    <w:p w:rsidR="00F97EB4" w:rsidRDefault="000E4B1F">
      <w:pPr>
        <w:pStyle w:val="Sumrio1"/>
        <w:tabs>
          <w:tab w:val="clear" w:pos="9637"/>
          <w:tab w:val="right" w:leader="dot" w:pos="9638"/>
        </w:tabs>
      </w:pPr>
      <w:hyperlink w:anchor="__RefHeading__79_328818930" w:history="1">
        <w:r w:rsidR="00F97EB4">
          <w:rPr>
            <w:rStyle w:val="Vnculodendice"/>
          </w:rPr>
          <w:t>2. Posicionamento</w:t>
        </w:r>
        <w:r w:rsidR="00F97EB4">
          <w:rPr>
            <w:rStyle w:val="Vnculodendice"/>
          </w:rPr>
          <w:tab/>
          <w:t>5</w:t>
        </w:r>
      </w:hyperlink>
    </w:p>
    <w:p w:rsidR="00F97EB4" w:rsidRDefault="000E4B1F">
      <w:pPr>
        <w:pStyle w:val="Sumrio2"/>
        <w:tabs>
          <w:tab w:val="right" w:leader="dot" w:pos="9638"/>
        </w:tabs>
      </w:pPr>
      <w:hyperlink w:anchor="__RefHeading__81_328818930" w:history="1">
        <w:r w:rsidR="00F97EB4">
          <w:rPr>
            <w:rStyle w:val="Vnculodendice"/>
          </w:rPr>
          <w:t>2.1 Descrição do Problema</w:t>
        </w:r>
        <w:r w:rsidR="00F97EB4">
          <w:rPr>
            <w:rStyle w:val="Vnculodendice"/>
          </w:rPr>
          <w:tab/>
          <w:t>5</w:t>
        </w:r>
      </w:hyperlink>
    </w:p>
    <w:p w:rsidR="00F97EB4" w:rsidRDefault="000E4B1F">
      <w:pPr>
        <w:pStyle w:val="Sumrio1"/>
        <w:tabs>
          <w:tab w:val="clear" w:pos="9637"/>
          <w:tab w:val="right" w:leader="dot" w:pos="9638"/>
        </w:tabs>
      </w:pPr>
      <w:hyperlink w:anchor="__RefHeading__83_328818930" w:history="1">
        <w:r w:rsidR="00F97EB4">
          <w:rPr>
            <w:rStyle w:val="Vnculodendice"/>
          </w:rPr>
          <w:t>3. Descrições dos Envolvidos e dos Usuários</w:t>
        </w:r>
        <w:r w:rsidR="00F97EB4">
          <w:rPr>
            <w:rStyle w:val="Vnculodendice"/>
          </w:rPr>
          <w:tab/>
          <w:t>5</w:t>
        </w:r>
      </w:hyperlink>
    </w:p>
    <w:p w:rsidR="00F97EB4" w:rsidRDefault="000E4B1F">
      <w:pPr>
        <w:pStyle w:val="Sumrio2"/>
        <w:tabs>
          <w:tab w:val="right" w:leader="dot" w:pos="9638"/>
        </w:tabs>
      </w:pPr>
      <w:hyperlink w:anchor="__RefHeading__85_328818930" w:history="1">
        <w:r w:rsidR="00F97EB4">
          <w:rPr>
            <w:rStyle w:val="Vnculodendice"/>
          </w:rPr>
          <w:t>3.1 Resumo dos Envolvidos</w:t>
        </w:r>
        <w:r w:rsidR="00F97EB4">
          <w:rPr>
            <w:rStyle w:val="Vnculodendice"/>
          </w:rPr>
          <w:tab/>
          <w:t>5</w:t>
        </w:r>
      </w:hyperlink>
    </w:p>
    <w:p w:rsidR="00F97EB4" w:rsidRDefault="000E4B1F">
      <w:pPr>
        <w:pStyle w:val="Sumrio2"/>
        <w:tabs>
          <w:tab w:val="right" w:leader="dot" w:pos="9638"/>
        </w:tabs>
      </w:pPr>
      <w:hyperlink w:anchor="__RefHeading__87_328818930" w:history="1">
        <w:r w:rsidR="00F97EB4">
          <w:rPr>
            <w:rStyle w:val="Vnculodendice"/>
          </w:rPr>
          <w:t>3.2 Resumo dos Usuários</w:t>
        </w:r>
        <w:r w:rsidR="00F97EB4">
          <w:rPr>
            <w:rStyle w:val="Vnculodendice"/>
          </w:rPr>
          <w:tab/>
          <w:t>6</w:t>
        </w:r>
      </w:hyperlink>
    </w:p>
    <w:p w:rsidR="00F97EB4" w:rsidRDefault="000E4B1F">
      <w:pPr>
        <w:pStyle w:val="Sumrio2"/>
        <w:tabs>
          <w:tab w:val="right" w:leader="dot" w:pos="9638"/>
        </w:tabs>
      </w:pPr>
      <w:hyperlink w:anchor="__RefHeading__89_328818930" w:history="1">
        <w:r w:rsidR="00F97EB4">
          <w:rPr>
            <w:rStyle w:val="Vnculodendice"/>
          </w:rPr>
          <w:t>3.3 Necessidades do Cliente</w:t>
        </w:r>
        <w:r w:rsidR="00F97EB4">
          <w:rPr>
            <w:rStyle w:val="Vnculodendice"/>
          </w:rPr>
          <w:tab/>
          <w:t>6</w:t>
        </w:r>
      </w:hyperlink>
    </w:p>
    <w:p w:rsidR="00F97EB4" w:rsidRDefault="000E4B1F">
      <w:pPr>
        <w:pStyle w:val="Sumrio1"/>
        <w:tabs>
          <w:tab w:val="clear" w:pos="9637"/>
          <w:tab w:val="right" w:leader="dot" w:pos="9638"/>
        </w:tabs>
      </w:pPr>
      <w:hyperlink w:anchor="__RefHeading__91_328818930" w:history="1">
        <w:r w:rsidR="00F97EB4">
          <w:rPr>
            <w:rStyle w:val="Vnculodendice"/>
          </w:rPr>
          <w:t>4. Visão Geral do Produto</w:t>
        </w:r>
        <w:r w:rsidR="00F97EB4">
          <w:rPr>
            <w:rStyle w:val="Vnculodendice"/>
          </w:rPr>
          <w:tab/>
          <w:t>7</w:t>
        </w:r>
      </w:hyperlink>
    </w:p>
    <w:p w:rsidR="00F97EB4" w:rsidRDefault="000E4B1F">
      <w:pPr>
        <w:pStyle w:val="Sumrio2"/>
        <w:tabs>
          <w:tab w:val="right" w:leader="dot" w:pos="9638"/>
        </w:tabs>
      </w:pPr>
      <w:hyperlink w:anchor="__RefHeading__93_328818930" w:history="1">
        <w:r w:rsidR="00F97EB4">
          <w:rPr>
            <w:rStyle w:val="Vnculodendice"/>
          </w:rPr>
          <w:t>4.1 Perspectiva do Produto</w:t>
        </w:r>
        <w:r w:rsidR="00F97EB4">
          <w:rPr>
            <w:rStyle w:val="Vnculodendice"/>
          </w:rPr>
          <w:tab/>
          <w:t>7</w:t>
        </w:r>
      </w:hyperlink>
    </w:p>
    <w:p w:rsidR="00F97EB4" w:rsidRDefault="000E4B1F">
      <w:pPr>
        <w:pStyle w:val="Sumrio2"/>
        <w:tabs>
          <w:tab w:val="right" w:leader="dot" w:pos="9638"/>
        </w:tabs>
      </w:pPr>
      <w:hyperlink w:anchor="__RefHeading__95_328818930" w:history="1">
        <w:r w:rsidR="00F97EB4">
          <w:rPr>
            <w:rStyle w:val="Vnculodendice"/>
          </w:rPr>
          <w:t>4.2 Tabela de Funcionalidades</w:t>
        </w:r>
        <w:r w:rsidR="00F97EB4">
          <w:rPr>
            <w:rStyle w:val="Vnculodendice"/>
          </w:rPr>
          <w:tab/>
          <w:t>7</w:t>
        </w:r>
      </w:hyperlink>
    </w:p>
    <w:p w:rsidR="00F97EB4" w:rsidRDefault="000E4B1F">
      <w:pPr>
        <w:pStyle w:val="Sumrio1"/>
        <w:tabs>
          <w:tab w:val="clear" w:pos="9637"/>
          <w:tab w:val="right" w:leader="dot" w:pos="9638"/>
        </w:tabs>
      </w:pPr>
      <w:hyperlink w:anchor="__RefHeading__97_328818930" w:history="1">
        <w:r w:rsidR="00F97EB4">
          <w:rPr>
            <w:rStyle w:val="Vnculodendice"/>
          </w:rPr>
          <w:t xml:space="preserve">5. Restrições </w:t>
        </w:r>
        <w:r w:rsidR="00F97EB4">
          <w:rPr>
            <w:rStyle w:val="Vnculodendice"/>
          </w:rPr>
          <w:tab/>
          <w:t>7</w:t>
        </w:r>
      </w:hyperlink>
    </w:p>
    <w:p w:rsidR="00F97EB4" w:rsidRDefault="000E4B1F">
      <w:pPr>
        <w:pStyle w:val="Sumrio1"/>
        <w:tabs>
          <w:tab w:val="clear" w:pos="9637"/>
          <w:tab w:val="right" w:leader="dot" w:pos="9638"/>
        </w:tabs>
      </w:pPr>
      <w:hyperlink w:anchor="__RefHeading__99_328818930" w:history="1">
        <w:r w:rsidR="00F97EB4">
          <w:rPr>
            <w:rStyle w:val="Vnculodendice"/>
          </w:rPr>
          <w:t>6. Riscos</w:t>
        </w:r>
        <w:r w:rsidR="00F97EB4">
          <w:rPr>
            <w:rStyle w:val="Vnculodendice"/>
          </w:rPr>
          <w:tab/>
          <w:t>7</w:t>
        </w:r>
      </w:hyperlink>
    </w:p>
    <w:p w:rsidR="00F97EB4" w:rsidRDefault="000E4B1F">
      <w:pPr>
        <w:pStyle w:val="Sumrio1"/>
        <w:tabs>
          <w:tab w:val="clear" w:pos="9637"/>
          <w:tab w:val="right" w:leader="dot" w:pos="9638"/>
        </w:tabs>
        <w:sectPr w:rsidR="00F97EB4">
          <w:type w:val="continuous"/>
          <w:pgSz w:w="11906" w:h="16838"/>
          <w:pgMar w:top="2296" w:right="1134" w:bottom="1418" w:left="1134" w:header="1134" w:footer="709" w:gutter="0"/>
          <w:cols w:space="720"/>
          <w:docGrid w:linePitch="240" w:charSpace="32768"/>
        </w:sectPr>
      </w:pPr>
      <w:hyperlink w:anchor="__RefHeading__101_328818930" w:history="1">
        <w:r w:rsidR="00F97EB4">
          <w:rPr>
            <w:rStyle w:val="Vnculodendice"/>
          </w:rPr>
          <w:t>7. Requisitos do Produto</w:t>
        </w:r>
        <w:r w:rsidR="00F97EB4">
          <w:rPr>
            <w:rStyle w:val="Vnculodendice"/>
          </w:rPr>
          <w:tab/>
          <w:t>7</w:t>
        </w:r>
      </w:hyperlink>
      <w:r w:rsidR="00F97EB4">
        <w:fldChar w:fldCharType="end"/>
      </w:r>
    </w:p>
    <w:p w:rsidR="00F97EB4" w:rsidRDefault="00F97EB4">
      <w:pPr>
        <w:tabs>
          <w:tab w:val="right" w:leader="dot" w:pos="9637"/>
          <w:tab w:val="right" w:leader="dot" w:pos="9638"/>
        </w:tabs>
      </w:pPr>
    </w:p>
    <w:p w:rsidR="00F97EB4" w:rsidRDefault="00F97EB4">
      <w:pPr>
        <w:rPr>
          <w:rFonts w:ascii="Cambria" w:eastAsia="Times New Roman" w:hAnsi="Cambria" w:cs="Times New Roman"/>
          <w:color w:val="365F91"/>
          <w:sz w:val="28"/>
          <w:szCs w:val="28"/>
          <w:lang w:eastAsia="ar-SA" w:bidi="ar-SA"/>
        </w:rPr>
      </w:pPr>
    </w:p>
    <w:p w:rsidR="00F97EB4" w:rsidRDefault="00F97EB4"/>
    <w:p w:rsidR="00F97EB4" w:rsidRDefault="00F97EB4">
      <w:pPr>
        <w:spacing w:after="200" w:line="276" w:lineRule="auto"/>
      </w:pPr>
    </w:p>
    <w:p w:rsidR="00F97EB4" w:rsidRDefault="00F97EB4">
      <w:pPr>
        <w:spacing w:after="200" w:line="276" w:lineRule="auto"/>
      </w:pPr>
    </w:p>
    <w:p w:rsidR="00F97EB4" w:rsidRDefault="00F97EB4">
      <w:pPr>
        <w:spacing w:after="200" w:line="276" w:lineRule="auto"/>
      </w:pPr>
    </w:p>
    <w:p w:rsidR="00F97EB4" w:rsidRDefault="00F97EB4">
      <w:pPr>
        <w:spacing w:after="200" w:line="276" w:lineRule="auto"/>
      </w:pPr>
    </w:p>
    <w:p w:rsidR="00F97EB4" w:rsidRDefault="00F97EB4">
      <w:pPr>
        <w:spacing w:after="200" w:line="276" w:lineRule="auto"/>
      </w:pPr>
    </w:p>
    <w:p w:rsidR="00F97EB4" w:rsidRDefault="00F97EB4">
      <w:pPr>
        <w:spacing w:after="200" w:line="276" w:lineRule="auto"/>
      </w:pPr>
    </w:p>
    <w:p w:rsidR="00F97EB4" w:rsidRDefault="00F97EB4">
      <w:pPr>
        <w:spacing w:after="200" w:line="276" w:lineRule="auto"/>
      </w:pPr>
    </w:p>
    <w:p w:rsidR="00F97EB4" w:rsidRDefault="00F97EB4">
      <w:pPr>
        <w:spacing w:after="200" w:line="276" w:lineRule="auto"/>
      </w:pPr>
    </w:p>
    <w:p w:rsidR="00F97EB4" w:rsidRDefault="00F97EB4">
      <w:pPr>
        <w:spacing w:after="200" w:line="276" w:lineRule="auto"/>
      </w:pPr>
    </w:p>
    <w:p w:rsidR="00F97EB4" w:rsidRDefault="00F97EB4">
      <w:pPr>
        <w:spacing w:after="200" w:line="276" w:lineRule="auto"/>
      </w:pPr>
    </w:p>
    <w:p w:rsidR="00F97EB4" w:rsidRDefault="00F97EB4">
      <w:pPr>
        <w:spacing w:after="200" w:line="276" w:lineRule="auto"/>
      </w:pPr>
    </w:p>
    <w:p w:rsidR="00F97EB4" w:rsidRDefault="00F97EB4">
      <w:pPr>
        <w:sectPr w:rsidR="00F97EB4">
          <w:type w:val="continuous"/>
          <w:pgSz w:w="11906" w:h="16838"/>
          <w:pgMar w:top="2296" w:right="1134" w:bottom="1418" w:left="1134" w:header="1134" w:footer="709" w:gutter="0"/>
          <w:cols w:space="720"/>
          <w:docGrid w:linePitch="240" w:charSpace="32768"/>
        </w:sectPr>
      </w:pPr>
    </w:p>
    <w:p w:rsidR="00F97EB4" w:rsidRDefault="00F97EB4">
      <w:pPr>
        <w:sectPr w:rsidR="00F97EB4">
          <w:type w:val="continuous"/>
          <w:pgSz w:w="11906" w:h="16838"/>
          <w:pgMar w:top="2296" w:right="1134" w:bottom="1418" w:left="1134" w:header="1134" w:footer="709" w:gutter="0"/>
          <w:cols w:space="720"/>
          <w:docGrid w:linePitch="240" w:charSpace="32768"/>
        </w:sectPr>
      </w:pPr>
    </w:p>
    <w:p w:rsidR="00F97EB4" w:rsidRDefault="00F97EB4">
      <w:pPr>
        <w:pStyle w:val="Ttulo1"/>
        <w:numPr>
          <w:ilvl w:val="0"/>
          <w:numId w:val="0"/>
        </w:numPr>
        <w:tabs>
          <w:tab w:val="left" w:pos="708"/>
        </w:tabs>
      </w:pPr>
      <w:bookmarkStart w:id="0" w:name="__RefHeading__75_328818930"/>
      <w:bookmarkEnd w:id="0"/>
      <w:r>
        <w:lastRenderedPageBreak/>
        <w:t>1. Introdução</w:t>
      </w:r>
    </w:p>
    <w:p w:rsidR="00F97EB4" w:rsidRDefault="00F97EB4">
      <w:pPr>
        <w:pStyle w:val="Ttulo2"/>
        <w:rPr>
          <w:rFonts w:cs="Arial"/>
        </w:rPr>
      </w:pPr>
      <w:bookmarkStart w:id="1" w:name="__RefHeading__77_328818930"/>
      <w:bookmarkStart w:id="2" w:name="1.1%252525252520%252525252520%2525252525"/>
      <w:bookmarkEnd w:id="1"/>
      <w:bookmarkEnd w:id="2"/>
      <w:r>
        <w:t>1.1 Finalidade</w:t>
      </w:r>
    </w:p>
    <w:p w:rsidR="00F97EB4" w:rsidRDefault="00F97EB4">
      <w:pPr>
        <w:pStyle w:val="RUPCorpo1"/>
        <w:spacing w:before="0" w:after="120" w:line="240" w:lineRule="atLeast"/>
        <w:ind w:firstLine="600"/>
        <w:rPr>
          <w:rFonts w:ascii="Times New Roman" w:hAnsi="Times New Roman"/>
        </w:rPr>
      </w:pPr>
      <w:r>
        <w:rPr>
          <w:rFonts w:ascii="Times New Roman" w:hAnsi="Times New Roman"/>
        </w:rPr>
        <w:t>A proposta deste documento é coletar, analisar e definir as necessidades e funcionalidades gerais do sistema da Catequese. Seu foco está nas necessidades dos usuários e no motivo da existência destas necessidades.</w:t>
      </w:r>
    </w:p>
    <w:p w:rsidR="00F97EB4" w:rsidRDefault="00F97EB4">
      <w:pPr>
        <w:pStyle w:val="RUPCorpo1"/>
        <w:spacing w:before="0" w:after="120" w:line="240" w:lineRule="atLeast"/>
        <w:ind w:firstLine="600"/>
        <w:rPr>
          <w:rFonts w:ascii="Times New Roman" w:hAnsi="Times New Roman"/>
          <w:iCs/>
        </w:rPr>
      </w:pPr>
      <w:r>
        <w:rPr>
          <w:rFonts w:ascii="Times New Roman" w:hAnsi="Times New Roman"/>
        </w:rPr>
        <w:t xml:space="preserve">Seu escopo engloba a definição dos gestores do sistema, dos representantes dos usuários, seus problemas, necessidades e das características essenciais do sistema para o atendimento destes requisitos. </w:t>
      </w:r>
    </w:p>
    <w:p w:rsidR="00F97EB4" w:rsidRDefault="00F97EB4">
      <w:pPr>
        <w:pStyle w:val="RUPCorpo1"/>
        <w:spacing w:before="0" w:after="120" w:line="240" w:lineRule="atLeast"/>
        <w:ind w:firstLine="600"/>
      </w:pPr>
      <w:bookmarkStart w:id="3" w:name="1.2%252525252520%252525252520%2525252525"/>
      <w:bookmarkStart w:id="4" w:name="1.5%252525252520%252525252520%2525252525"/>
      <w:bookmarkStart w:id="5" w:name="2.%252525252520%252525252520%25252525252"/>
      <w:bookmarkEnd w:id="3"/>
      <w:bookmarkEnd w:id="4"/>
      <w:bookmarkEnd w:id="5"/>
      <w:r>
        <w:rPr>
          <w:rFonts w:ascii="Times New Roman" w:hAnsi="Times New Roman"/>
          <w:iCs/>
        </w:rPr>
        <w:t>Termos e abreviaturas específicos podem ser encontrados no Glossário do respectivo projeto.</w:t>
      </w:r>
    </w:p>
    <w:p w:rsidR="00F97EB4" w:rsidRDefault="00F97EB4">
      <w:pPr>
        <w:pStyle w:val="Ttulo1"/>
        <w:tabs>
          <w:tab w:val="left" w:pos="708"/>
        </w:tabs>
        <w:ind w:left="0" w:firstLine="0"/>
      </w:pPr>
    </w:p>
    <w:p w:rsidR="00F97EB4" w:rsidRDefault="00F97EB4">
      <w:pPr>
        <w:pStyle w:val="Ttulo1"/>
        <w:tabs>
          <w:tab w:val="left" w:pos="708"/>
        </w:tabs>
        <w:ind w:left="0" w:firstLine="0"/>
      </w:pPr>
      <w:bookmarkStart w:id="6" w:name="__RefHeading__79_328818930"/>
      <w:bookmarkEnd w:id="6"/>
      <w:r>
        <w:t>2. Posicionamento</w:t>
      </w:r>
      <w:bookmarkStart w:id="7" w:name="2.1%252525252520%252525252520%2525252525"/>
      <w:bookmarkStart w:id="8" w:name="2.2%252525252520%252525252520%2525252525"/>
      <w:bookmarkEnd w:id="7"/>
      <w:bookmarkEnd w:id="8"/>
    </w:p>
    <w:p w:rsidR="00F97EB4" w:rsidRDefault="00F97EB4">
      <w:pPr>
        <w:pStyle w:val="Ttulo2"/>
        <w:rPr>
          <w:rFonts w:cs="Times New Roman"/>
        </w:rPr>
      </w:pPr>
      <w:bookmarkStart w:id="9" w:name="__RefHeading__81_328818930"/>
      <w:bookmarkEnd w:id="9"/>
      <w:r>
        <w:t>2.1 Descrição do Problema</w:t>
      </w:r>
    </w:p>
    <w:p w:rsidR="00F97EB4" w:rsidRDefault="00F97EB4">
      <w:pPr>
        <w:pStyle w:val="InfoBlue"/>
        <w:ind w:left="0"/>
        <w:rPr>
          <w:rFonts w:ascii="Times New Roman" w:hAnsi="Times New Roman" w:cs="Times New Roman"/>
        </w:rPr>
      </w:pPr>
    </w:p>
    <w:tbl>
      <w:tblPr>
        <w:tblW w:w="0" w:type="auto"/>
        <w:tblInd w:w="127" w:type="dxa"/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2670"/>
        <w:gridCol w:w="6952"/>
      </w:tblGrid>
      <w:tr w:rsidR="00F97EB4">
        <w:tc>
          <w:tcPr>
            <w:tcW w:w="26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pStyle w:val="Corpodetexto"/>
              <w:snapToGrid w:val="0"/>
              <w:spacing w:line="276" w:lineRule="auto"/>
              <w:jc w:val="center"/>
              <w:rPr>
                <w:rFonts w:cs="Times New Roman"/>
                <w:iCs/>
                <w:color w:val="0D0D0D"/>
              </w:rPr>
            </w:pPr>
            <w:r>
              <w:rPr>
                <w:b/>
                <w:iCs/>
              </w:rPr>
              <w:t xml:space="preserve">Problema </w:t>
            </w:r>
          </w:p>
        </w:tc>
        <w:tc>
          <w:tcPr>
            <w:tcW w:w="69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04813" w:rsidRPr="00F97EB4" w:rsidRDefault="007A50C0" w:rsidP="001168B9">
            <w:pPr>
              <w:pStyle w:val="InfoBlue"/>
              <w:snapToGrid w:val="0"/>
              <w:spacing w:line="276" w:lineRule="auto"/>
              <w:ind w:left="30"/>
              <w:rPr>
                <w:rFonts w:ascii="Times New Roman" w:hAnsi="Times New Roman" w:cs="Times New Roman"/>
                <w:iCs/>
                <w:color w:val="000000"/>
              </w:rPr>
            </w:pPr>
            <w:r w:rsidRPr="00F97EB4">
              <w:rPr>
                <w:rFonts w:ascii="Times New Roman" w:hAnsi="Times New Roman" w:cs="Times New Roman"/>
                <w:iCs/>
                <w:color w:val="000000"/>
              </w:rPr>
              <w:t>Ausência</w:t>
            </w:r>
            <w:r w:rsidR="00704813" w:rsidRPr="00F97EB4">
              <w:rPr>
                <w:rFonts w:ascii="Times New Roman" w:hAnsi="Times New Roman" w:cs="Times New Roman"/>
                <w:iCs/>
                <w:color w:val="000000"/>
              </w:rPr>
              <w:t xml:space="preserve"> de uma sistema informatizado que permita a paroquia uma gestão facilitada, rápida e integra de todos seus </w:t>
            </w:r>
            <w:r w:rsidR="001168B9" w:rsidRPr="00F97EB4">
              <w:rPr>
                <w:rFonts w:ascii="Times New Roman" w:hAnsi="Times New Roman" w:cs="Times New Roman"/>
                <w:iCs/>
                <w:color w:val="000000"/>
              </w:rPr>
              <w:t>catequizando</w:t>
            </w:r>
            <w:r w:rsidR="001168B9">
              <w:rPr>
                <w:rFonts w:ascii="Times New Roman" w:hAnsi="Times New Roman" w:cs="Times New Roman"/>
                <w:iCs/>
                <w:color w:val="000000"/>
              </w:rPr>
              <w:t>s, além de uma d</w:t>
            </w:r>
            <w:r w:rsidR="00704813" w:rsidRPr="00F97EB4">
              <w:rPr>
                <w:rFonts w:ascii="Times New Roman" w:hAnsi="Times New Roman" w:cs="Times New Roman"/>
                <w:iCs/>
                <w:color w:val="000000"/>
              </w:rPr>
              <w:t>ificuldade em g</w:t>
            </w:r>
            <w:bookmarkStart w:id="10" w:name="_GoBack"/>
            <w:bookmarkEnd w:id="10"/>
            <w:r w:rsidR="00704813" w:rsidRPr="00F97EB4">
              <w:rPr>
                <w:rFonts w:ascii="Times New Roman" w:hAnsi="Times New Roman" w:cs="Times New Roman"/>
                <w:iCs/>
                <w:color w:val="000000"/>
              </w:rPr>
              <w:t>erar relatórios detalhados que permitam o melhor acompanhamento da jornada crist</w:t>
            </w:r>
            <w:r w:rsidR="001168B9">
              <w:rPr>
                <w:rFonts w:ascii="Times New Roman" w:hAnsi="Times New Roman" w:cs="Times New Roman"/>
                <w:iCs/>
                <w:color w:val="000000"/>
              </w:rPr>
              <w:t>ic</w:t>
            </w:r>
            <w:r w:rsidR="00704813" w:rsidRPr="00F97EB4">
              <w:rPr>
                <w:rFonts w:ascii="Times New Roman" w:hAnsi="Times New Roman" w:cs="Times New Roman"/>
                <w:iCs/>
                <w:color w:val="000000"/>
              </w:rPr>
              <w:t>a do catequizando.</w:t>
            </w:r>
          </w:p>
        </w:tc>
      </w:tr>
      <w:tr w:rsidR="00F97EB4">
        <w:tc>
          <w:tcPr>
            <w:tcW w:w="26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pStyle w:val="Corpodetexto"/>
              <w:snapToGrid w:val="0"/>
              <w:spacing w:line="276" w:lineRule="auto"/>
              <w:jc w:val="center"/>
              <w:rPr>
                <w:rFonts w:cs="Times New Roman"/>
                <w:color w:val="0D0D0D"/>
                <w:lang w:val="sv-SE"/>
              </w:rPr>
            </w:pPr>
            <w:r>
              <w:rPr>
                <w:b/>
                <w:iCs/>
              </w:rPr>
              <w:t>Afeta</w:t>
            </w:r>
          </w:p>
        </w:tc>
        <w:tc>
          <w:tcPr>
            <w:tcW w:w="69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97EB4" w:rsidRPr="00704813" w:rsidRDefault="00704813" w:rsidP="00443AFA">
            <w:pPr>
              <w:pStyle w:val="InfoBlue"/>
              <w:snapToGrid w:val="0"/>
              <w:ind w:left="30"/>
              <w:rPr>
                <w:b/>
                <w:iCs/>
                <w:highlight w:val="yellow"/>
              </w:rPr>
            </w:pPr>
            <w:r w:rsidRPr="007A50C0">
              <w:rPr>
                <w:rFonts w:ascii="Times New Roman" w:hAnsi="Times New Roman" w:cs="Times New Roman"/>
                <w:color w:val="0D0D0D"/>
                <w:lang w:val="sv-SE"/>
              </w:rPr>
              <w:t xml:space="preserve">A </w:t>
            </w:r>
            <w:r w:rsidR="00443AFA">
              <w:rPr>
                <w:rFonts w:ascii="Times New Roman" w:hAnsi="Times New Roman" w:cs="Times New Roman"/>
                <w:color w:val="0D0D0D"/>
                <w:lang w:val="sv-SE"/>
              </w:rPr>
              <w:t>equipe da paróquia responsável por coordenar as atividades de Catequese e o</w:t>
            </w:r>
            <w:r w:rsidRPr="007A50C0">
              <w:rPr>
                <w:rFonts w:ascii="Times New Roman" w:hAnsi="Times New Roman" w:cs="Times New Roman"/>
                <w:color w:val="0D0D0D"/>
                <w:lang w:val="sv-SE"/>
              </w:rPr>
              <w:t xml:space="preserve">s catequistas e </w:t>
            </w:r>
            <w:r w:rsidR="00443AFA">
              <w:rPr>
                <w:rFonts w:ascii="Times New Roman" w:hAnsi="Times New Roman" w:cs="Times New Roman"/>
                <w:color w:val="0D0D0D"/>
                <w:lang w:val="sv-SE"/>
              </w:rPr>
              <w:t>catequizandos.</w:t>
            </w:r>
          </w:p>
        </w:tc>
      </w:tr>
      <w:tr w:rsidR="00F97EB4">
        <w:tc>
          <w:tcPr>
            <w:tcW w:w="26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pStyle w:val="Corpodetexto"/>
              <w:snapToGrid w:val="0"/>
              <w:spacing w:line="276" w:lineRule="auto"/>
              <w:jc w:val="center"/>
              <w:rPr>
                <w:rFonts w:cs="Times New Roman"/>
                <w:color w:val="0D0D0D"/>
              </w:rPr>
            </w:pPr>
            <w:r>
              <w:rPr>
                <w:b/>
                <w:iCs/>
              </w:rPr>
              <w:t>Impacto</w:t>
            </w:r>
          </w:p>
        </w:tc>
        <w:tc>
          <w:tcPr>
            <w:tcW w:w="69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97EB4" w:rsidRDefault="00F97EB4" w:rsidP="00443AFA">
            <w:pPr>
              <w:pStyle w:val="InfoBlue"/>
              <w:snapToGrid w:val="0"/>
              <w:ind w:left="30"/>
              <w:rPr>
                <w:b/>
                <w:iCs/>
              </w:rPr>
            </w:pPr>
            <w:r>
              <w:rPr>
                <w:rFonts w:ascii="Times New Roman" w:hAnsi="Times New Roman" w:cs="Times New Roman"/>
                <w:color w:val="0D0D0D"/>
              </w:rPr>
              <w:t xml:space="preserve">Demora na emissão de relatórios e documentos, desorganização no controle de </w:t>
            </w:r>
            <w:r w:rsidR="001168B9">
              <w:rPr>
                <w:rFonts w:ascii="Times New Roman" w:hAnsi="Times New Roman" w:cs="Times New Roman"/>
                <w:color w:val="0D0D0D"/>
              </w:rPr>
              <w:t>catequizandos</w:t>
            </w:r>
            <w:r w:rsidR="00443AFA">
              <w:rPr>
                <w:rFonts w:ascii="Times New Roman" w:hAnsi="Times New Roman" w:cs="Times New Roman"/>
                <w:color w:val="0D0D0D"/>
              </w:rPr>
              <w:t>, impossibilidade de gerar relatórios de maneira rápida e precisa sobre catequizandos e catequistas.</w:t>
            </w:r>
          </w:p>
        </w:tc>
      </w:tr>
      <w:tr w:rsidR="00F97EB4">
        <w:tc>
          <w:tcPr>
            <w:tcW w:w="26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pStyle w:val="Corpodetexto"/>
              <w:snapToGrid w:val="0"/>
              <w:spacing w:line="276" w:lineRule="auto"/>
              <w:jc w:val="center"/>
              <w:rPr>
                <w:rFonts w:cs="Times New Roman"/>
                <w:color w:val="0D0D0D"/>
                <w:lang w:val="sv-SE"/>
              </w:rPr>
            </w:pPr>
            <w:r>
              <w:rPr>
                <w:b/>
                <w:iCs/>
              </w:rPr>
              <w:t>Solução</w:t>
            </w:r>
          </w:p>
        </w:tc>
        <w:tc>
          <w:tcPr>
            <w:tcW w:w="69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97EB4" w:rsidRDefault="00704813" w:rsidP="00704813">
            <w:pPr>
              <w:pStyle w:val="InfoBlue"/>
              <w:snapToGrid w:val="0"/>
              <w:ind w:left="30"/>
            </w:pPr>
            <w:r>
              <w:rPr>
                <w:rFonts w:ascii="Times New Roman" w:hAnsi="Times New Roman" w:cs="Times New Roman"/>
                <w:color w:val="0D0D0D"/>
                <w:lang w:val="sv-SE"/>
              </w:rPr>
              <w:t>Desenvolver</w:t>
            </w:r>
            <w:r w:rsidR="00F97EB4">
              <w:rPr>
                <w:rFonts w:ascii="Times New Roman" w:hAnsi="Times New Roman" w:cs="Times New Roman"/>
                <w:color w:val="0D0D0D"/>
                <w:lang w:val="sv-SE"/>
              </w:rPr>
              <w:t xml:space="preserve"> um sistema que armazene </w:t>
            </w:r>
            <w:r>
              <w:rPr>
                <w:rFonts w:ascii="Times New Roman" w:hAnsi="Times New Roman" w:cs="Times New Roman"/>
                <w:color w:val="0D0D0D"/>
                <w:lang w:val="sv-SE"/>
              </w:rPr>
              <w:t>os dados do</w:t>
            </w:r>
            <w:r w:rsidR="00F97EB4">
              <w:rPr>
                <w:rFonts w:ascii="Times New Roman" w:hAnsi="Times New Roman" w:cs="Times New Roman"/>
                <w:color w:val="0D0D0D"/>
                <w:lang w:val="sv-SE"/>
              </w:rPr>
              <w:t xml:space="preserve"> catequistas, catequizanos e seus resposaveis, que seja capaz de gerar relatorios e documentos, a</w:t>
            </w:r>
            <w:r>
              <w:rPr>
                <w:rFonts w:ascii="Times New Roman" w:hAnsi="Times New Roman" w:cs="Times New Roman"/>
                <w:color w:val="0D0D0D"/>
                <w:lang w:val="sv-SE"/>
              </w:rPr>
              <w:t xml:space="preserve"> </w:t>
            </w:r>
            <w:r w:rsidR="00F97EB4">
              <w:rPr>
                <w:rFonts w:ascii="Times New Roman" w:hAnsi="Times New Roman" w:cs="Times New Roman"/>
                <w:color w:val="0D0D0D"/>
                <w:lang w:val="sv-SE"/>
              </w:rPr>
              <w:t xml:space="preserve">partir das informações inserida. </w:t>
            </w:r>
          </w:p>
        </w:tc>
      </w:tr>
    </w:tbl>
    <w:p w:rsidR="00F97EB4" w:rsidRDefault="00F97EB4">
      <w:pPr>
        <w:pStyle w:val="Ttulo1"/>
        <w:numPr>
          <w:ilvl w:val="0"/>
          <w:numId w:val="0"/>
        </w:numPr>
        <w:tabs>
          <w:tab w:val="left" w:pos="708"/>
        </w:tabs>
      </w:pPr>
    </w:p>
    <w:p w:rsidR="00F97EB4" w:rsidRDefault="00F97EB4">
      <w:pPr>
        <w:pStyle w:val="Corpodetexto"/>
        <w:tabs>
          <w:tab w:val="left" w:pos="708"/>
        </w:tabs>
      </w:pPr>
    </w:p>
    <w:p w:rsidR="00F97EB4" w:rsidRDefault="00F97EB4">
      <w:pPr>
        <w:pStyle w:val="Corpodetexto"/>
        <w:tabs>
          <w:tab w:val="left" w:pos="708"/>
        </w:tabs>
      </w:pPr>
    </w:p>
    <w:p w:rsidR="00F97EB4" w:rsidRDefault="00F97EB4">
      <w:pPr>
        <w:pStyle w:val="Ttulo1"/>
        <w:tabs>
          <w:tab w:val="left" w:pos="708"/>
        </w:tabs>
        <w:ind w:left="0" w:firstLine="0"/>
      </w:pPr>
      <w:bookmarkStart w:id="11" w:name="__RefHeading__83_328818930"/>
      <w:bookmarkEnd w:id="11"/>
      <w:r>
        <w:lastRenderedPageBreak/>
        <w:t>3. Descrições dos Envolvidos e dos Usuários</w:t>
      </w:r>
    </w:p>
    <w:p w:rsidR="00F97EB4" w:rsidRDefault="00F97EB4">
      <w:pPr>
        <w:pStyle w:val="Ttulo2"/>
        <w:tabs>
          <w:tab w:val="left" w:pos="708"/>
        </w:tabs>
        <w:ind w:left="0" w:firstLine="0"/>
        <w:rPr>
          <w:rFonts w:cs="Times New Roman"/>
          <w:lang w:val="sv-SE"/>
        </w:rPr>
      </w:pPr>
      <w:bookmarkStart w:id="12" w:name="__RefHeading__85_328818930"/>
      <w:bookmarkEnd w:id="12"/>
      <w:r>
        <w:t>3.1 Resumo dos Envolvidos</w:t>
      </w:r>
    </w:p>
    <w:p w:rsidR="00F97EB4" w:rsidRDefault="00F97EB4">
      <w:pPr>
        <w:pStyle w:val="InfoBlue"/>
        <w:ind w:left="30"/>
        <w:rPr>
          <w:rFonts w:ascii="Times New Roman" w:hAnsi="Times New Roman" w:cs="Times New Roman"/>
          <w:lang w:val="sv-SE"/>
        </w:rPr>
      </w:pPr>
    </w:p>
    <w:tbl>
      <w:tblPr>
        <w:tblW w:w="9631" w:type="dxa"/>
        <w:tblInd w:w="114" w:type="dxa"/>
        <w:tblLayout w:type="fixed"/>
        <w:tblLook w:val="0000" w:firstRow="0" w:lastRow="0" w:firstColumn="0" w:lastColumn="0" w:noHBand="0" w:noVBand="0"/>
      </w:tblPr>
      <w:tblGrid>
        <w:gridCol w:w="2370"/>
        <w:gridCol w:w="4710"/>
        <w:gridCol w:w="2551"/>
      </w:tblGrid>
      <w:tr w:rsidR="00F97EB4" w:rsidTr="00EF0119">
        <w:tc>
          <w:tcPr>
            <w:tcW w:w="2370" w:type="dxa"/>
            <w:shd w:val="clear" w:color="auto" w:fill="auto"/>
            <w:vAlign w:val="center"/>
          </w:tcPr>
          <w:p w:rsidR="00F97EB4" w:rsidRDefault="00F97EB4">
            <w:pPr>
              <w:pStyle w:val="Corpodetexto"/>
              <w:snapToGrid w:val="0"/>
              <w:spacing w:line="276" w:lineRule="auto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Identificação</w:t>
            </w:r>
          </w:p>
        </w:tc>
        <w:tc>
          <w:tcPr>
            <w:tcW w:w="4710" w:type="dxa"/>
            <w:shd w:val="clear" w:color="auto" w:fill="auto"/>
            <w:vAlign w:val="center"/>
          </w:tcPr>
          <w:p w:rsidR="00F97EB4" w:rsidRDefault="00F97EB4">
            <w:pPr>
              <w:pStyle w:val="Corpodetexto"/>
              <w:snapToGrid w:val="0"/>
              <w:spacing w:line="276" w:lineRule="auto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Responsabilidades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97EB4" w:rsidRDefault="00F97EB4">
            <w:pPr>
              <w:pStyle w:val="Corpodetexto"/>
              <w:snapToGrid w:val="0"/>
              <w:spacing w:line="276" w:lineRule="auto"/>
              <w:jc w:val="center"/>
              <w:rPr>
                <w:rFonts w:cs="Times New Roman"/>
                <w:color w:val="0D0D0D"/>
                <w:lang w:val="sv-SE"/>
              </w:rPr>
            </w:pPr>
            <w:r>
              <w:rPr>
                <w:b/>
                <w:iCs/>
              </w:rPr>
              <w:t>Nome</w:t>
            </w:r>
          </w:p>
        </w:tc>
      </w:tr>
      <w:tr w:rsidR="00F97EB4" w:rsidTr="00EF0119">
        <w:tc>
          <w:tcPr>
            <w:tcW w:w="2370" w:type="dxa"/>
            <w:shd w:val="clear" w:color="auto" w:fill="auto"/>
            <w:vAlign w:val="center"/>
          </w:tcPr>
          <w:p w:rsidR="00F97EB4" w:rsidRDefault="00F97EB4">
            <w:pPr>
              <w:pStyle w:val="InfoBlue"/>
              <w:snapToGrid w:val="0"/>
              <w:ind w:left="30"/>
              <w:rPr>
                <w:rFonts w:ascii="Times New Roman" w:hAnsi="Times New Roman" w:cs="Times New Roman"/>
                <w:color w:val="0D0D0D"/>
                <w:lang w:val="sv-SE"/>
              </w:rPr>
            </w:pPr>
            <w:r>
              <w:rPr>
                <w:rFonts w:ascii="Times New Roman" w:hAnsi="Times New Roman" w:cs="Times New Roman"/>
                <w:color w:val="0D0D0D"/>
                <w:lang w:val="sv-SE"/>
              </w:rPr>
              <w:t>Gerente de Projetos</w:t>
            </w:r>
          </w:p>
          <w:p w:rsidR="00F97EB4" w:rsidRDefault="00F97EB4">
            <w:pPr>
              <w:pStyle w:val="InfoBlue"/>
              <w:snapToGrid w:val="0"/>
              <w:ind w:left="30"/>
              <w:rPr>
                <w:rFonts w:ascii="Times New Roman" w:hAnsi="Times New Roman" w:cs="Times New Roman"/>
                <w:color w:val="0D0D0D"/>
                <w:lang w:val="sv-SE"/>
              </w:rPr>
            </w:pPr>
          </w:p>
        </w:tc>
        <w:tc>
          <w:tcPr>
            <w:tcW w:w="4710" w:type="dxa"/>
            <w:shd w:val="clear" w:color="auto" w:fill="auto"/>
            <w:vAlign w:val="center"/>
          </w:tcPr>
          <w:p w:rsidR="00F97EB4" w:rsidRDefault="00F97EB4">
            <w:pPr>
              <w:pStyle w:val="InfoBlue"/>
              <w:snapToGrid w:val="0"/>
              <w:ind w:left="30"/>
              <w:rPr>
                <w:rFonts w:ascii="Times New Roman" w:hAnsi="Times New Roman" w:cs="Times New Roman"/>
                <w:color w:val="0D0D0D"/>
                <w:lang w:val="sv-SE"/>
              </w:rPr>
            </w:pPr>
            <w:r>
              <w:rPr>
                <w:rFonts w:ascii="Times New Roman" w:hAnsi="Times New Roman" w:cs="Times New Roman"/>
                <w:color w:val="0D0D0D"/>
                <w:lang w:val="sv-SE"/>
              </w:rPr>
              <w:t>Auxiliar a equipe para executar o projeto</w:t>
            </w:r>
          </w:p>
          <w:p w:rsidR="00F97EB4" w:rsidRDefault="00F97EB4">
            <w:pPr>
              <w:pStyle w:val="InfoBlue"/>
              <w:snapToGrid w:val="0"/>
              <w:ind w:left="30"/>
              <w:rPr>
                <w:rFonts w:ascii="Times New Roman" w:eastAsia="Times New Roman" w:hAnsi="Times New Roman" w:cs="Times New Roman"/>
                <w:color w:val="0D0D0D"/>
                <w:lang w:val="sv-SE"/>
              </w:rPr>
            </w:pPr>
            <w:r>
              <w:rPr>
                <w:rFonts w:ascii="Times New Roman" w:hAnsi="Times New Roman" w:cs="Times New Roman"/>
                <w:color w:val="0D0D0D"/>
                <w:lang w:val="sv-SE"/>
              </w:rPr>
              <w:t>no tempo proposto e com o minimo de problemas possiveis.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97EB4" w:rsidRDefault="00F97EB4">
            <w:pPr>
              <w:pStyle w:val="InfoBlue"/>
              <w:snapToGrid w:val="0"/>
              <w:ind w:left="30"/>
              <w:rPr>
                <w:rFonts w:ascii="Times New Roman" w:hAnsi="Times New Roman" w:cs="Times New Roman"/>
                <w:color w:val="0D0D0D"/>
                <w:lang w:val="sv-S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lang w:val="sv-SE"/>
              </w:rPr>
              <w:t xml:space="preserve">               </w:t>
            </w:r>
            <w:r>
              <w:rPr>
                <w:rFonts w:ascii="Times New Roman" w:hAnsi="Times New Roman" w:cs="Times New Roman"/>
                <w:color w:val="0D0D0D"/>
                <w:lang w:val="sv-SE"/>
              </w:rPr>
              <w:t>Alysson</w:t>
            </w:r>
          </w:p>
        </w:tc>
      </w:tr>
      <w:tr w:rsidR="00F97EB4" w:rsidTr="00EF0119">
        <w:tc>
          <w:tcPr>
            <w:tcW w:w="2370" w:type="dxa"/>
            <w:shd w:val="clear" w:color="auto" w:fill="auto"/>
            <w:vAlign w:val="center"/>
          </w:tcPr>
          <w:p w:rsidR="00F97EB4" w:rsidRDefault="00F97EB4">
            <w:pPr>
              <w:pStyle w:val="InfoBlue"/>
              <w:snapToGrid w:val="0"/>
              <w:ind w:left="0"/>
              <w:rPr>
                <w:rFonts w:ascii="Times New Roman" w:hAnsi="Times New Roman" w:cs="Times New Roman"/>
                <w:color w:val="0D0D0D"/>
                <w:lang w:val="sv-SE"/>
              </w:rPr>
            </w:pPr>
          </w:p>
          <w:p w:rsidR="00F97EB4" w:rsidRDefault="00F97EB4">
            <w:pPr>
              <w:pStyle w:val="InfoBlue"/>
              <w:snapToGrid w:val="0"/>
              <w:ind w:left="0"/>
              <w:rPr>
                <w:color w:val="0D0D0D"/>
                <w:lang w:val="sv-SE"/>
              </w:rPr>
            </w:pPr>
            <w:r>
              <w:rPr>
                <w:rFonts w:ascii="Times New Roman" w:hAnsi="Times New Roman" w:cs="Times New Roman"/>
                <w:color w:val="0D0D0D"/>
                <w:lang w:val="sv-SE"/>
              </w:rPr>
              <w:t>Desenvolvedores</w:t>
            </w:r>
          </w:p>
          <w:p w:rsidR="00F97EB4" w:rsidRDefault="00F97EB4">
            <w:pPr>
              <w:pStyle w:val="InfoBlue"/>
              <w:snapToGrid w:val="0"/>
              <w:ind w:left="30"/>
              <w:rPr>
                <w:color w:val="0D0D0D"/>
                <w:lang w:val="sv-SE"/>
              </w:rPr>
            </w:pPr>
          </w:p>
        </w:tc>
        <w:tc>
          <w:tcPr>
            <w:tcW w:w="4710" w:type="dxa"/>
            <w:shd w:val="clear" w:color="auto" w:fill="auto"/>
            <w:vAlign w:val="center"/>
          </w:tcPr>
          <w:p w:rsidR="00F97EB4" w:rsidRDefault="00F97EB4">
            <w:pPr>
              <w:pStyle w:val="InfoBlue"/>
              <w:snapToGrid w:val="0"/>
              <w:ind w:left="0"/>
              <w:rPr>
                <w:rFonts w:ascii="Times New Roman" w:hAnsi="Times New Roman" w:cs="Times New Roman"/>
                <w:color w:val="0D0D0D"/>
                <w:lang w:val="sv-SE"/>
              </w:rPr>
            </w:pPr>
          </w:p>
          <w:p w:rsidR="00F97EB4" w:rsidRDefault="00F97EB4">
            <w:pPr>
              <w:pStyle w:val="InfoBlue"/>
              <w:snapToGrid w:val="0"/>
              <w:ind w:left="0"/>
              <w:rPr>
                <w:rFonts w:ascii="Times New Roman" w:hAnsi="Times New Roman" w:cs="Times New Roman"/>
                <w:color w:val="0D0D0D"/>
                <w:lang w:val="sv-SE"/>
              </w:rPr>
            </w:pPr>
            <w:r>
              <w:rPr>
                <w:rFonts w:ascii="Times New Roman" w:hAnsi="Times New Roman" w:cs="Times New Roman"/>
                <w:color w:val="0D0D0D"/>
                <w:lang w:val="sv-SE"/>
              </w:rPr>
              <w:t>Criar soluções para os problemas proposto.</w:t>
            </w:r>
          </w:p>
          <w:p w:rsidR="00F97EB4" w:rsidRDefault="00F97EB4">
            <w:pPr>
              <w:pStyle w:val="InfoBlue"/>
              <w:snapToGrid w:val="0"/>
              <w:ind w:left="30"/>
              <w:rPr>
                <w:rFonts w:ascii="Times New Roman" w:hAnsi="Times New Roman" w:cs="Times New Roman"/>
                <w:color w:val="0D0D0D"/>
                <w:lang w:val="sv-SE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F97EB4" w:rsidRDefault="00F97EB4">
            <w:pPr>
              <w:pStyle w:val="InfoBlue"/>
              <w:snapToGrid w:val="0"/>
              <w:ind w:left="30"/>
              <w:rPr>
                <w:rFonts w:ascii="Times New Roman" w:eastAsia="Times New Roman" w:hAnsi="Times New Roman" w:cs="Times New Roman"/>
                <w:color w:val="0D0D0D"/>
                <w:lang w:val="sv-S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lang w:val="sv-SE"/>
              </w:rPr>
              <w:t xml:space="preserve">              </w:t>
            </w:r>
          </w:p>
          <w:p w:rsidR="00F97EB4" w:rsidRDefault="00F97EB4">
            <w:pPr>
              <w:pStyle w:val="InfoBlue"/>
              <w:snapToGrid w:val="0"/>
              <w:ind w:left="30"/>
              <w:rPr>
                <w:rFonts w:ascii="Times New Roman" w:eastAsia="Times New Roman" w:hAnsi="Times New Roman" w:cs="Times New Roman"/>
                <w:color w:val="0D0D0D"/>
                <w:lang w:val="sv-S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lang w:val="sv-SE"/>
              </w:rPr>
              <w:t xml:space="preserve">               </w:t>
            </w:r>
            <w:r>
              <w:rPr>
                <w:rFonts w:ascii="Times New Roman" w:hAnsi="Times New Roman" w:cs="Times New Roman"/>
                <w:color w:val="0D0D0D"/>
                <w:lang w:val="sv-SE"/>
              </w:rPr>
              <w:t>Fábio</w:t>
            </w:r>
          </w:p>
          <w:p w:rsidR="00F97EB4" w:rsidRDefault="00F97EB4">
            <w:pPr>
              <w:pStyle w:val="InfoBlue"/>
              <w:tabs>
                <w:tab w:val="left" w:pos="886"/>
              </w:tabs>
              <w:snapToGrid w:val="0"/>
              <w:ind w:left="30"/>
              <w:rPr>
                <w:rFonts w:ascii="Times New Roman" w:eastAsia="Times New Roman" w:hAnsi="Times New Roman" w:cs="Times New Roman"/>
                <w:color w:val="0D0D0D"/>
                <w:lang w:val="sv-S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lang w:val="sv-SE"/>
              </w:rPr>
              <w:t xml:space="preserve">               </w:t>
            </w:r>
            <w:r>
              <w:rPr>
                <w:rFonts w:ascii="Times New Roman" w:hAnsi="Times New Roman" w:cs="Times New Roman"/>
                <w:color w:val="0D0D0D"/>
                <w:lang w:val="sv-SE"/>
              </w:rPr>
              <w:t>Eduardo</w:t>
            </w:r>
          </w:p>
          <w:p w:rsidR="00F97EB4" w:rsidRDefault="00F97EB4">
            <w:pPr>
              <w:pStyle w:val="InfoBlue"/>
              <w:tabs>
                <w:tab w:val="left" w:pos="886"/>
              </w:tabs>
              <w:snapToGrid w:val="0"/>
              <w:ind w:left="30"/>
              <w:rPr>
                <w:rFonts w:ascii="Times New Roman" w:eastAsia="Times New Roman" w:hAnsi="Times New Roman" w:cs="Times New Roman"/>
                <w:color w:val="0D0D0D"/>
                <w:lang w:val="sv-S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lang w:val="sv-SE"/>
              </w:rPr>
              <w:t xml:space="preserve">               </w:t>
            </w:r>
            <w:r>
              <w:rPr>
                <w:rFonts w:ascii="Times New Roman" w:hAnsi="Times New Roman" w:cs="Times New Roman"/>
                <w:color w:val="0D0D0D"/>
                <w:lang w:val="sv-SE"/>
              </w:rPr>
              <w:t>Igor</w:t>
            </w:r>
          </w:p>
          <w:p w:rsidR="00F97EB4" w:rsidRDefault="00F97EB4">
            <w:pPr>
              <w:pStyle w:val="InfoBlue"/>
              <w:tabs>
                <w:tab w:val="left" w:pos="886"/>
              </w:tabs>
              <w:snapToGrid w:val="0"/>
              <w:ind w:left="30"/>
              <w:rPr>
                <w:rFonts w:ascii="Times New Roman" w:eastAsia="Times New Roman" w:hAnsi="Times New Roman" w:cs="Times New Roman"/>
                <w:color w:val="0D0D0D"/>
                <w:lang w:val="sv-S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lang w:val="sv-SE"/>
              </w:rPr>
              <w:t xml:space="preserve">               </w:t>
            </w:r>
            <w:r>
              <w:rPr>
                <w:rFonts w:ascii="Times New Roman" w:hAnsi="Times New Roman" w:cs="Times New Roman"/>
                <w:color w:val="0D0D0D"/>
                <w:lang w:val="sv-SE"/>
              </w:rPr>
              <w:t>Raimundo</w:t>
            </w:r>
          </w:p>
          <w:p w:rsidR="00F97EB4" w:rsidRDefault="00F97EB4">
            <w:pPr>
              <w:pStyle w:val="InfoBlue"/>
              <w:snapToGrid w:val="0"/>
              <w:ind w:left="0"/>
              <w:rPr>
                <w:rFonts w:ascii="Times New Roman" w:hAnsi="Times New Roman" w:cs="Times New Roman"/>
                <w:color w:val="0D0D0D"/>
                <w:lang w:val="sv-S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lang w:val="sv-SE"/>
              </w:rPr>
              <w:t xml:space="preserve">     </w:t>
            </w:r>
          </w:p>
        </w:tc>
      </w:tr>
      <w:tr w:rsidR="00F97EB4" w:rsidTr="00EF0119">
        <w:tc>
          <w:tcPr>
            <w:tcW w:w="2370" w:type="dxa"/>
            <w:shd w:val="clear" w:color="auto" w:fill="auto"/>
          </w:tcPr>
          <w:p w:rsidR="00F97EB4" w:rsidRDefault="00F97EB4">
            <w:pPr>
              <w:pStyle w:val="InfoBlue"/>
              <w:snapToGrid w:val="0"/>
              <w:ind w:left="30"/>
              <w:rPr>
                <w:rFonts w:ascii="Times New Roman" w:hAnsi="Times New Roman" w:cs="Times New Roman"/>
                <w:color w:val="0D0D0D"/>
                <w:lang w:val="sv-SE"/>
              </w:rPr>
            </w:pPr>
            <w:r>
              <w:rPr>
                <w:rFonts w:ascii="Times New Roman" w:hAnsi="Times New Roman" w:cs="Times New Roman"/>
                <w:color w:val="0D0D0D"/>
                <w:lang w:val="sv-SE"/>
              </w:rPr>
              <w:t>Testador</w:t>
            </w:r>
          </w:p>
        </w:tc>
        <w:tc>
          <w:tcPr>
            <w:tcW w:w="4710" w:type="dxa"/>
            <w:shd w:val="clear" w:color="auto" w:fill="auto"/>
            <w:vAlign w:val="center"/>
          </w:tcPr>
          <w:p w:rsidR="00F97EB4" w:rsidRDefault="00F97EB4">
            <w:pPr>
              <w:pStyle w:val="InfoBlue"/>
              <w:snapToGrid w:val="0"/>
              <w:ind w:left="30"/>
              <w:rPr>
                <w:rFonts w:ascii="Times New Roman" w:hAnsi="Times New Roman" w:cs="Times New Roman"/>
                <w:color w:val="0D0D0D"/>
                <w:lang w:val="sv-SE"/>
              </w:rPr>
            </w:pPr>
            <w:r>
              <w:rPr>
                <w:rFonts w:ascii="Times New Roman" w:hAnsi="Times New Roman" w:cs="Times New Roman"/>
                <w:color w:val="0D0D0D"/>
                <w:lang w:val="sv-SE"/>
              </w:rPr>
              <w:t>Testar as funcionalidadesa serem implandas</w:t>
            </w:r>
          </w:p>
          <w:p w:rsidR="00F97EB4" w:rsidRDefault="00F97EB4">
            <w:pPr>
              <w:pStyle w:val="InfoBlue"/>
              <w:snapToGrid w:val="0"/>
              <w:ind w:left="30"/>
              <w:rPr>
                <w:rFonts w:ascii="Times New Roman" w:hAnsi="Times New Roman" w:cs="Times New Roman"/>
                <w:color w:val="0D0D0D"/>
                <w:lang w:val="sv-SE"/>
              </w:rPr>
            </w:pPr>
            <w:r>
              <w:rPr>
                <w:rFonts w:ascii="Times New Roman" w:hAnsi="Times New Roman" w:cs="Times New Roman"/>
                <w:color w:val="0D0D0D"/>
                <w:lang w:val="sv-SE"/>
              </w:rPr>
              <w:t>no sistema.</w:t>
            </w:r>
          </w:p>
          <w:p w:rsidR="00F97EB4" w:rsidRDefault="00F97EB4">
            <w:pPr>
              <w:pStyle w:val="InfoBlue"/>
              <w:snapToGrid w:val="0"/>
              <w:ind w:left="0"/>
              <w:rPr>
                <w:rFonts w:ascii="Times New Roman" w:hAnsi="Times New Roman" w:cs="Times New Roman"/>
                <w:color w:val="0D0D0D"/>
                <w:lang w:val="sv-SE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F97EB4" w:rsidRDefault="00F97EB4">
            <w:pPr>
              <w:snapToGrid w:val="0"/>
              <w:rPr>
                <w:rFonts w:eastAsia="Times New Roman"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 xml:space="preserve">                Arthur</w:t>
            </w:r>
          </w:p>
          <w:p w:rsidR="00F97EB4" w:rsidRDefault="00F97EB4">
            <w:pPr>
              <w:pStyle w:val="InfoBlue"/>
              <w:snapToGrid w:val="0"/>
              <w:ind w:left="30"/>
              <w:jc w:val="left"/>
              <w:rPr>
                <w:rFonts w:ascii="Times New Roman" w:hAnsi="Times New Roman" w:cs="Times New Roman"/>
                <w:color w:val="0D0D0D"/>
                <w:lang w:val="sv-S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lang w:val="sv-SE"/>
              </w:rPr>
              <w:t xml:space="preserve">               </w:t>
            </w:r>
            <w:r>
              <w:rPr>
                <w:rFonts w:ascii="Times New Roman" w:hAnsi="Times New Roman" w:cs="Times New Roman"/>
                <w:color w:val="0D0D0D"/>
                <w:lang w:val="sv-SE"/>
              </w:rPr>
              <w:t>Eliel</w:t>
            </w:r>
          </w:p>
        </w:tc>
      </w:tr>
      <w:tr w:rsidR="00F97EB4" w:rsidTr="00EF0119">
        <w:tc>
          <w:tcPr>
            <w:tcW w:w="2370" w:type="dxa"/>
            <w:shd w:val="clear" w:color="auto" w:fill="auto"/>
          </w:tcPr>
          <w:p w:rsidR="00F97EB4" w:rsidRDefault="00F97EB4">
            <w:pPr>
              <w:pStyle w:val="InfoBlue"/>
              <w:snapToGrid w:val="0"/>
              <w:ind w:left="30"/>
              <w:rPr>
                <w:rFonts w:ascii="Times New Roman" w:hAnsi="Times New Roman" w:cs="Times New Roman"/>
                <w:color w:val="0D0D0D"/>
                <w:lang w:val="sv-SE"/>
              </w:rPr>
            </w:pPr>
            <w:r>
              <w:rPr>
                <w:rFonts w:ascii="Times New Roman" w:hAnsi="Times New Roman" w:cs="Times New Roman"/>
                <w:color w:val="0D0D0D"/>
                <w:lang w:val="sv-SE"/>
              </w:rPr>
              <w:t xml:space="preserve">                                     Banco de Dados</w:t>
            </w:r>
          </w:p>
          <w:p w:rsidR="00F97EB4" w:rsidRDefault="00F97EB4">
            <w:pPr>
              <w:pStyle w:val="InfoBlue"/>
              <w:snapToGrid w:val="0"/>
              <w:ind w:left="30"/>
              <w:rPr>
                <w:rFonts w:ascii="Times New Roman" w:hAnsi="Times New Roman" w:cs="Times New Roman"/>
                <w:color w:val="0D0D0D"/>
                <w:lang w:val="sv-SE"/>
              </w:rPr>
            </w:pPr>
          </w:p>
        </w:tc>
        <w:tc>
          <w:tcPr>
            <w:tcW w:w="4710" w:type="dxa"/>
            <w:shd w:val="clear" w:color="auto" w:fill="auto"/>
            <w:vAlign w:val="center"/>
          </w:tcPr>
          <w:p w:rsidR="00F97EB4" w:rsidRDefault="00F97EB4">
            <w:pPr>
              <w:pStyle w:val="InfoBlue"/>
              <w:snapToGrid w:val="0"/>
              <w:ind w:left="0"/>
              <w:rPr>
                <w:rFonts w:ascii="Times New Roman" w:hAnsi="Times New Roman" w:cs="Times New Roman"/>
                <w:color w:val="0D0D0D"/>
                <w:lang w:val="sv-SE"/>
              </w:rPr>
            </w:pPr>
            <w:r>
              <w:rPr>
                <w:rFonts w:ascii="Times New Roman" w:hAnsi="Times New Roman" w:cs="Times New Roman"/>
                <w:color w:val="0D0D0D"/>
                <w:lang w:val="sv-SE"/>
              </w:rPr>
              <w:t>Administração e modelagem da base de dados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97EB4" w:rsidRDefault="00F97EB4">
            <w:pPr>
              <w:pStyle w:val="InfoBlue"/>
              <w:tabs>
                <w:tab w:val="left" w:pos="8115"/>
              </w:tabs>
              <w:snapToGrid w:val="0"/>
              <w:ind w:left="0"/>
            </w:pPr>
            <w:r>
              <w:rPr>
                <w:rFonts w:ascii="Times New Roman" w:hAnsi="Times New Roman" w:cs="Times New Roman"/>
                <w:color w:val="0D0D0D"/>
                <w:lang w:val="sv-SE"/>
              </w:rPr>
              <w:t xml:space="preserve">               William</w:t>
            </w:r>
          </w:p>
        </w:tc>
      </w:tr>
      <w:tr w:rsidR="00EF0119" w:rsidTr="00EF0119">
        <w:tc>
          <w:tcPr>
            <w:tcW w:w="2370" w:type="dxa"/>
            <w:shd w:val="clear" w:color="auto" w:fill="auto"/>
            <w:vAlign w:val="center"/>
          </w:tcPr>
          <w:p w:rsidR="00EF0119" w:rsidRPr="00D246C2" w:rsidRDefault="00EF0119" w:rsidP="00EF0119">
            <w:pPr>
              <w:pStyle w:val="Corpodetexto"/>
              <w:spacing w:line="276" w:lineRule="auto"/>
              <w:rPr>
                <w:iCs/>
              </w:rPr>
            </w:pPr>
            <w:r w:rsidRPr="00D246C2">
              <w:rPr>
                <w:iCs/>
              </w:rPr>
              <w:t>Analista de              Requisitos</w:t>
            </w:r>
          </w:p>
          <w:p w:rsidR="00EF0119" w:rsidRPr="00D246C2" w:rsidRDefault="00EF0119" w:rsidP="00EF0119">
            <w:pPr>
              <w:pStyle w:val="Corpodetexto"/>
              <w:spacing w:line="276" w:lineRule="auto"/>
              <w:rPr>
                <w:iCs/>
              </w:rPr>
            </w:pPr>
          </w:p>
        </w:tc>
        <w:tc>
          <w:tcPr>
            <w:tcW w:w="4710" w:type="dxa"/>
            <w:shd w:val="clear" w:color="auto" w:fill="auto"/>
            <w:vAlign w:val="center"/>
          </w:tcPr>
          <w:p w:rsidR="00EF0119" w:rsidRPr="00D246C2" w:rsidRDefault="00EF0119" w:rsidP="00EF0119">
            <w:pPr>
              <w:pStyle w:val="Corpodetexto"/>
              <w:spacing w:line="276" w:lineRule="auto"/>
              <w:jc w:val="center"/>
              <w:rPr>
                <w:iCs/>
              </w:rPr>
            </w:pPr>
            <w:r w:rsidRPr="00D246C2">
              <w:rPr>
                <w:iCs/>
              </w:rPr>
              <w:t>Levantar, analisar, documentar e validar as necessidades do cliente dentro do projeto.</w:t>
            </w:r>
          </w:p>
          <w:p w:rsidR="00EF0119" w:rsidRPr="00D246C2" w:rsidRDefault="00EF0119" w:rsidP="00EF0119">
            <w:pPr>
              <w:pStyle w:val="Corpodetexto"/>
              <w:spacing w:line="276" w:lineRule="auto"/>
              <w:jc w:val="center"/>
              <w:rPr>
                <w:iCs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EF0119" w:rsidRPr="00D246C2" w:rsidRDefault="00EF0119" w:rsidP="00EF0119">
            <w:pPr>
              <w:pStyle w:val="Corpodetexto"/>
              <w:spacing w:line="276" w:lineRule="auto"/>
              <w:rPr>
                <w:iCs/>
              </w:rPr>
            </w:pPr>
            <w:r w:rsidRPr="00D246C2">
              <w:rPr>
                <w:iCs/>
              </w:rPr>
              <w:t xml:space="preserve">                 </w:t>
            </w:r>
            <w:r>
              <w:rPr>
                <w:iCs/>
              </w:rPr>
              <w:t>Akira</w:t>
            </w:r>
          </w:p>
        </w:tc>
      </w:tr>
    </w:tbl>
    <w:p w:rsidR="00F97EB4" w:rsidRDefault="00F97EB4">
      <w:pPr>
        <w:pStyle w:val="Ttulo2"/>
        <w:ind w:left="0" w:firstLine="0"/>
        <w:rPr>
          <w:rFonts w:cs="Arial"/>
          <w:color w:val="0000FF"/>
        </w:rPr>
      </w:pPr>
      <w:bookmarkStart w:id="13" w:name="__RefHeading__87_328818930"/>
      <w:bookmarkStart w:id="14" w:name="3.3%252525252520%252525252520%2525252525"/>
      <w:bookmarkEnd w:id="13"/>
      <w:bookmarkEnd w:id="14"/>
      <w:r>
        <w:t>3.2 Resumo dos Usuários</w:t>
      </w:r>
    </w:p>
    <w:p w:rsidR="00F97EB4" w:rsidRDefault="00F97EB4">
      <w:pPr>
        <w:jc w:val="both"/>
        <w:rPr>
          <w:rFonts w:cs="Arial"/>
          <w:color w:val="0000FF"/>
        </w:rPr>
      </w:pPr>
    </w:p>
    <w:p w:rsidR="00F97EB4" w:rsidRDefault="00F97EB4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59"/>
        <w:gridCol w:w="2551"/>
        <w:gridCol w:w="5540"/>
      </w:tblGrid>
      <w:tr w:rsidR="00F97EB4"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pStyle w:val="Contedodetabela"/>
              <w:snapToGrid w:val="0"/>
              <w:spacing w:before="120" w:after="12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5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Responsabilidade</w:t>
            </w:r>
          </w:p>
        </w:tc>
        <w:tc>
          <w:tcPr>
            <w:tcW w:w="55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pStyle w:val="Contedodetabela"/>
              <w:snapToGrid w:val="0"/>
              <w:spacing w:line="276" w:lineRule="auto"/>
              <w:jc w:val="center"/>
              <w:rPr>
                <w:rFonts w:cs="Times New Roman"/>
                <w:color w:val="0D0D0D"/>
                <w:lang w:val="sv-SE"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F97EB4"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Catequista</w:t>
            </w:r>
          </w:p>
        </w:tc>
        <w:tc>
          <w:tcPr>
            <w:tcW w:w="25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Frequência</w:t>
            </w:r>
          </w:p>
          <w:p w:rsidR="00F97EB4" w:rsidRDefault="00F97EB4">
            <w:pPr>
              <w:snapToGrid w:val="0"/>
              <w:jc w:val="both"/>
              <w:rPr>
                <w:rFonts w:cs="Times New Roman"/>
                <w:color w:val="0D0D0D"/>
                <w:lang w:val="sv-SE"/>
              </w:rPr>
            </w:pPr>
          </w:p>
          <w:p w:rsidR="00F97EB4" w:rsidRDefault="00F97EB4">
            <w:pPr>
              <w:snapToGrid w:val="0"/>
              <w:jc w:val="both"/>
              <w:rPr>
                <w:rFonts w:cs="Times New Roman"/>
                <w:color w:val="0D0D0D"/>
                <w:lang w:val="sv-SE"/>
              </w:rPr>
            </w:pPr>
          </w:p>
          <w:p w:rsidR="00F97EB4" w:rsidRDefault="00F97EB4">
            <w:pPr>
              <w:snapToGrid w:val="0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Relatórios</w:t>
            </w:r>
          </w:p>
          <w:p w:rsidR="00F97EB4" w:rsidRDefault="00F97EB4">
            <w:pPr>
              <w:snapToGrid w:val="0"/>
              <w:jc w:val="both"/>
              <w:rPr>
                <w:rFonts w:cs="Times New Roman"/>
                <w:color w:val="0D0D0D"/>
                <w:lang w:val="sv-SE"/>
              </w:rPr>
            </w:pPr>
          </w:p>
          <w:p w:rsidR="00F97EB4" w:rsidRDefault="00F97EB4">
            <w:pPr>
              <w:snapToGrid w:val="0"/>
              <w:jc w:val="both"/>
              <w:rPr>
                <w:rFonts w:cs="Times New Roman"/>
                <w:color w:val="0D0D0D"/>
                <w:lang w:val="sv-SE"/>
              </w:rPr>
            </w:pPr>
          </w:p>
          <w:p w:rsidR="00F97EB4" w:rsidRDefault="00F97EB4">
            <w:pPr>
              <w:snapToGrid w:val="0"/>
              <w:jc w:val="both"/>
              <w:rPr>
                <w:rFonts w:cs="Times New Roman"/>
                <w:color w:val="0D0D0D"/>
                <w:lang w:val="sv-SE"/>
              </w:rPr>
            </w:pPr>
          </w:p>
        </w:tc>
        <w:tc>
          <w:tcPr>
            <w:tcW w:w="55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lastRenderedPageBreak/>
              <w:t>Poderá acessar, editar e imprimir o sistema de frequência correspondente a sua turma.</w:t>
            </w:r>
          </w:p>
          <w:p w:rsidR="00F97EB4" w:rsidRDefault="00F97EB4">
            <w:pPr>
              <w:snapToGrid w:val="0"/>
              <w:jc w:val="both"/>
              <w:rPr>
                <w:rFonts w:cs="Times New Roman"/>
                <w:color w:val="0D0D0D"/>
                <w:lang w:val="sv-SE"/>
              </w:rPr>
            </w:pPr>
          </w:p>
          <w:p w:rsidR="00F97EB4" w:rsidRDefault="00F97EB4">
            <w:pPr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 xml:space="preserve">Poderá tirar relatórios de frequência, dos aniversariantes, dos contatos dos inscritos e dos responsáveis, por sacramento, e dos que não </w:t>
            </w:r>
            <w:r>
              <w:rPr>
                <w:rFonts w:cs="Times New Roman"/>
                <w:color w:val="0D0D0D"/>
                <w:lang w:val="sv-SE"/>
              </w:rPr>
              <w:lastRenderedPageBreak/>
              <w:t>apresentarão comprovante de batismo, somente da turma correspondente.</w:t>
            </w:r>
          </w:p>
        </w:tc>
      </w:tr>
      <w:tr w:rsidR="00F97EB4">
        <w:tc>
          <w:tcPr>
            <w:tcW w:w="1559" w:type="dxa"/>
            <w:tcBorders>
              <w:left w:val="single" w:sz="1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lastRenderedPageBreak/>
              <w:t>Coordenação</w:t>
            </w:r>
          </w:p>
        </w:tc>
        <w:tc>
          <w:tcPr>
            <w:tcW w:w="2551" w:type="dxa"/>
            <w:tcBorders>
              <w:left w:val="single" w:sz="1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 xml:space="preserve">Permissão total </w:t>
            </w:r>
          </w:p>
        </w:tc>
        <w:tc>
          <w:tcPr>
            <w:tcW w:w="5540" w:type="dxa"/>
            <w:tcBorders>
              <w:left w:val="single" w:sz="1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jc w:val="both"/>
            </w:pPr>
            <w:r>
              <w:rPr>
                <w:rFonts w:cs="Times New Roman"/>
                <w:color w:val="0D0D0D"/>
                <w:lang w:val="sv-SE"/>
              </w:rPr>
              <w:t>Acesso, leitura e escrita sobre todas as funcionalidades do sistema.</w:t>
            </w:r>
          </w:p>
        </w:tc>
      </w:tr>
    </w:tbl>
    <w:p w:rsidR="00F97EB4" w:rsidRDefault="00F97EB4">
      <w:pPr>
        <w:pStyle w:val="Ttulo2"/>
        <w:ind w:left="567" w:hanging="567"/>
        <w:rPr>
          <w:rFonts w:cs="Arial"/>
          <w:color w:val="0000FF"/>
        </w:rPr>
      </w:pPr>
      <w:bookmarkStart w:id="15" w:name="__RefHeading__89_328818930"/>
      <w:bookmarkStart w:id="16" w:name="3.4%252525252520%252525252520%2525252525"/>
      <w:bookmarkEnd w:id="15"/>
      <w:bookmarkEnd w:id="16"/>
      <w:r>
        <w:t xml:space="preserve">3.3 Necessidades do </w:t>
      </w:r>
      <w:bookmarkStart w:id="17" w:name="3.7%252525252520%252525252520%2525252525"/>
      <w:bookmarkEnd w:id="17"/>
      <w:r>
        <w:t>Cliente</w:t>
      </w:r>
    </w:p>
    <w:p w:rsidR="00F97EB4" w:rsidRDefault="00F97EB4">
      <w:pPr>
        <w:jc w:val="both"/>
        <w:rPr>
          <w:rFonts w:cs="Arial"/>
          <w:color w:val="0000FF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35"/>
        <w:gridCol w:w="1905"/>
        <w:gridCol w:w="2595"/>
        <w:gridCol w:w="2914"/>
      </w:tblGrid>
      <w:tr w:rsidR="00F97EB4">
        <w:tc>
          <w:tcPr>
            <w:tcW w:w="22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EB4" w:rsidRDefault="00F97EB4">
            <w:pPr>
              <w:snapToGrid w:val="0"/>
              <w:spacing w:before="100" w:after="10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19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EB4" w:rsidRDefault="00F97EB4">
            <w:pPr>
              <w:snapToGrid w:val="0"/>
              <w:spacing w:before="100" w:after="10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Necessidade</w:t>
            </w:r>
          </w:p>
        </w:tc>
        <w:tc>
          <w:tcPr>
            <w:tcW w:w="25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EB4" w:rsidRDefault="00F97EB4">
            <w:pPr>
              <w:snapToGrid w:val="0"/>
              <w:spacing w:before="100" w:after="10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29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97EB4" w:rsidRDefault="00F97EB4">
            <w:pPr>
              <w:snapToGrid w:val="0"/>
              <w:spacing w:before="100" w:after="100" w:line="276" w:lineRule="auto"/>
              <w:jc w:val="center"/>
              <w:rPr>
                <w:rFonts w:cs="Times New Roman"/>
                <w:color w:val="0D0D0D"/>
                <w:lang w:val="sv-SE"/>
              </w:rPr>
            </w:pPr>
            <w:r>
              <w:rPr>
                <w:b/>
                <w:bCs/>
              </w:rPr>
              <w:t>Solução Atual</w:t>
            </w:r>
          </w:p>
        </w:tc>
      </w:tr>
      <w:tr w:rsidR="00F97EB4">
        <w:tc>
          <w:tcPr>
            <w:tcW w:w="22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RF1</w:t>
            </w:r>
          </w:p>
        </w:tc>
        <w:tc>
          <w:tcPr>
            <w:tcW w:w="19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Cadastro no sistema</w:t>
            </w:r>
          </w:p>
        </w:tc>
        <w:tc>
          <w:tcPr>
            <w:tcW w:w="25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Alta</w:t>
            </w:r>
          </w:p>
        </w:tc>
        <w:tc>
          <w:tcPr>
            <w:tcW w:w="29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Utiliza formulários de papel, para cadastrar catequista e catequizanos e seus responsáveis.</w:t>
            </w:r>
          </w:p>
        </w:tc>
      </w:tr>
      <w:tr w:rsidR="00F97EB4">
        <w:tc>
          <w:tcPr>
            <w:tcW w:w="22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RF2</w:t>
            </w:r>
          </w:p>
        </w:tc>
        <w:tc>
          <w:tcPr>
            <w:tcW w:w="19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Controle de turma e etapas</w:t>
            </w:r>
          </w:p>
        </w:tc>
        <w:tc>
          <w:tcPr>
            <w:tcW w:w="25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Alta</w:t>
            </w:r>
          </w:p>
        </w:tc>
        <w:tc>
          <w:tcPr>
            <w:tcW w:w="29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Utiliza-se papel, para relacionar catequista e catequizanos em suas respectivas turmas.</w:t>
            </w:r>
          </w:p>
        </w:tc>
      </w:tr>
      <w:tr w:rsidR="00F97EB4">
        <w:tc>
          <w:tcPr>
            <w:tcW w:w="22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RF3</w:t>
            </w:r>
          </w:p>
        </w:tc>
        <w:tc>
          <w:tcPr>
            <w:tcW w:w="19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 xml:space="preserve">Controle de frequência </w:t>
            </w:r>
          </w:p>
        </w:tc>
        <w:tc>
          <w:tcPr>
            <w:tcW w:w="25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Alta</w:t>
            </w:r>
          </w:p>
        </w:tc>
        <w:tc>
          <w:tcPr>
            <w:tcW w:w="29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Utiliza papel, para listar nome de catequizanos de acordo com a turma, e o controle de frequência é feito manualmente.</w:t>
            </w:r>
          </w:p>
        </w:tc>
      </w:tr>
      <w:tr w:rsidR="00F97EB4">
        <w:tc>
          <w:tcPr>
            <w:tcW w:w="22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RF4</w:t>
            </w:r>
          </w:p>
        </w:tc>
        <w:tc>
          <w:tcPr>
            <w:tcW w:w="19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Controle de aprovação</w:t>
            </w:r>
          </w:p>
        </w:tc>
        <w:tc>
          <w:tcPr>
            <w:tcW w:w="25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Média</w:t>
            </w:r>
          </w:p>
        </w:tc>
        <w:tc>
          <w:tcPr>
            <w:tcW w:w="29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Utiliza-se papel para listar o nome de catequizandos e marcar os aprovados e os reprovados</w:t>
            </w:r>
          </w:p>
        </w:tc>
      </w:tr>
      <w:tr w:rsidR="00F97EB4">
        <w:tc>
          <w:tcPr>
            <w:tcW w:w="22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RF5</w:t>
            </w:r>
          </w:p>
        </w:tc>
        <w:tc>
          <w:tcPr>
            <w:tcW w:w="19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Validação do recadastramento</w:t>
            </w:r>
          </w:p>
        </w:tc>
        <w:tc>
          <w:tcPr>
            <w:tcW w:w="25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Média</w:t>
            </w:r>
          </w:p>
        </w:tc>
        <w:tc>
          <w:tcPr>
            <w:tcW w:w="29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Utiliza-se papel com os dados do catequizano (caso o catequizano seja menor de idade), o documento contem também os dados e assinatura do responsável, após a devolução do documento é efetuada a validação do recadastramento.</w:t>
            </w:r>
          </w:p>
        </w:tc>
      </w:tr>
      <w:tr w:rsidR="00F97EB4">
        <w:tc>
          <w:tcPr>
            <w:tcW w:w="22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lastRenderedPageBreak/>
              <w:t>RF6</w:t>
            </w:r>
          </w:p>
        </w:tc>
        <w:tc>
          <w:tcPr>
            <w:tcW w:w="19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 xml:space="preserve">Emissão de relatórios </w:t>
            </w:r>
          </w:p>
        </w:tc>
        <w:tc>
          <w:tcPr>
            <w:tcW w:w="25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Alta</w:t>
            </w:r>
          </w:p>
        </w:tc>
        <w:tc>
          <w:tcPr>
            <w:tcW w:w="29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Busca e classificação manual em arquivos físicos  (papel) e planilhas.</w:t>
            </w:r>
          </w:p>
        </w:tc>
      </w:tr>
      <w:tr w:rsidR="00F97EB4">
        <w:tc>
          <w:tcPr>
            <w:tcW w:w="22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RF7</w:t>
            </w:r>
          </w:p>
        </w:tc>
        <w:tc>
          <w:tcPr>
            <w:tcW w:w="19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 xml:space="preserve">Emissão de avisos e circulares </w:t>
            </w:r>
          </w:p>
        </w:tc>
        <w:tc>
          <w:tcPr>
            <w:tcW w:w="25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Alta</w:t>
            </w:r>
          </w:p>
        </w:tc>
        <w:tc>
          <w:tcPr>
            <w:tcW w:w="29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Busca e classificação manual em arquivos físicos (papel).</w:t>
            </w:r>
          </w:p>
        </w:tc>
      </w:tr>
      <w:tr w:rsidR="00F97EB4">
        <w:tc>
          <w:tcPr>
            <w:tcW w:w="22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RF8</w:t>
            </w:r>
          </w:p>
        </w:tc>
        <w:tc>
          <w:tcPr>
            <w:tcW w:w="19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Emitir cobrança</w:t>
            </w:r>
          </w:p>
        </w:tc>
        <w:tc>
          <w:tcPr>
            <w:tcW w:w="25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Alta</w:t>
            </w:r>
          </w:p>
        </w:tc>
        <w:tc>
          <w:tcPr>
            <w:tcW w:w="29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Busca e classificação manual de inscritos em debito</w:t>
            </w:r>
          </w:p>
        </w:tc>
      </w:tr>
      <w:tr w:rsidR="00F97EB4">
        <w:tc>
          <w:tcPr>
            <w:tcW w:w="22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RF9</w:t>
            </w:r>
          </w:p>
        </w:tc>
        <w:tc>
          <w:tcPr>
            <w:tcW w:w="19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Limitar acesso</w:t>
            </w:r>
          </w:p>
        </w:tc>
        <w:tc>
          <w:tcPr>
            <w:tcW w:w="25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Alta</w:t>
            </w:r>
          </w:p>
        </w:tc>
        <w:tc>
          <w:tcPr>
            <w:tcW w:w="29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</w:pPr>
            <w:r>
              <w:rPr>
                <w:rFonts w:cs="Times New Roman"/>
                <w:color w:val="0D0D0D"/>
                <w:lang w:val="sv-SE"/>
              </w:rPr>
              <w:t>Documentação era guardada em lugar restrito.</w:t>
            </w:r>
          </w:p>
        </w:tc>
      </w:tr>
    </w:tbl>
    <w:p w:rsidR="00F97EB4" w:rsidRDefault="00F97EB4">
      <w:pPr>
        <w:pStyle w:val="Ttulo1"/>
      </w:pPr>
      <w:bookmarkStart w:id="18" w:name="__RefHeading__91_328818930"/>
      <w:bookmarkEnd w:id="18"/>
      <w:r>
        <w:t>4. Visão Geral do Produto</w:t>
      </w:r>
    </w:p>
    <w:p w:rsidR="00F97EB4" w:rsidRDefault="00F97EB4">
      <w:pPr>
        <w:pStyle w:val="Ttulo2"/>
        <w:rPr>
          <w:rFonts w:cs="Times New Roman"/>
          <w:iCs/>
          <w:color w:val="0D0D0D"/>
          <w:sz w:val="24"/>
          <w:szCs w:val="24"/>
          <w:lang w:val="sv-SE"/>
        </w:rPr>
      </w:pPr>
      <w:bookmarkStart w:id="19" w:name="__RefHeading__93_328818930"/>
      <w:bookmarkStart w:id="20" w:name="4.1%252525252520%252525252520%2525252525"/>
      <w:bookmarkEnd w:id="19"/>
      <w:r>
        <w:t>4.1 Perspectiva do Produto</w:t>
      </w:r>
      <w:bookmarkEnd w:id="20"/>
    </w:p>
    <w:p w:rsidR="00F97EB4" w:rsidRDefault="00F97EB4">
      <w:pPr>
        <w:jc w:val="both"/>
      </w:pPr>
      <w:bookmarkStart w:id="21" w:name="4.2%252525252520%252525252520%2525252525"/>
      <w:bookmarkEnd w:id="21"/>
      <w:r>
        <w:rPr>
          <w:rFonts w:cs="Times New Roman"/>
          <w:iCs/>
          <w:color w:val="0D0D0D"/>
          <w:lang w:val="sv-SE"/>
        </w:rPr>
        <w:t>Este sistema deverá manter cadastro de inscritos, catequistas e coordenação, deverá emitir relatórios, circulares e cobranças e manter o controle e fluxo de turmas e etapas.</w:t>
      </w:r>
    </w:p>
    <w:p w:rsidR="00F97EB4" w:rsidRDefault="00F97EB4">
      <w:pPr>
        <w:pStyle w:val="Ttulo2"/>
        <w:rPr>
          <w:rFonts w:cs="Arial"/>
          <w:iCs/>
          <w:color w:val="0000FF"/>
        </w:rPr>
      </w:pPr>
      <w:bookmarkStart w:id="22" w:name="__RefHeading__95_328818930"/>
      <w:bookmarkEnd w:id="22"/>
      <w:r>
        <w:t>4.2 Tabela de Funcionalidades</w:t>
      </w:r>
    </w:p>
    <w:p w:rsidR="00F97EB4" w:rsidRDefault="00F97EB4">
      <w:pPr>
        <w:jc w:val="both"/>
        <w:rPr>
          <w:rFonts w:cs="Arial"/>
          <w:iCs/>
          <w:color w:val="0000FF"/>
        </w:rPr>
      </w:pPr>
    </w:p>
    <w:tbl>
      <w:tblPr>
        <w:tblW w:w="0" w:type="auto"/>
        <w:tblInd w:w="89" w:type="dxa"/>
        <w:tblLayout w:type="fixed"/>
        <w:tblLook w:val="0000" w:firstRow="0" w:lastRow="0" w:firstColumn="0" w:lastColumn="0" w:noHBand="0" w:noVBand="0"/>
      </w:tblPr>
      <w:tblGrid>
        <w:gridCol w:w="9679"/>
      </w:tblGrid>
      <w:tr w:rsidR="00F97EB4">
        <w:tc>
          <w:tcPr>
            <w:tcW w:w="9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7EB4" w:rsidRDefault="00F97EB4">
            <w:pPr>
              <w:pStyle w:val="Corpodetexto"/>
              <w:snapToGrid w:val="0"/>
              <w:ind w:left="720"/>
              <w:jc w:val="center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b/>
              </w:rPr>
              <w:t>Funcionalidades</w:t>
            </w:r>
          </w:p>
        </w:tc>
      </w:tr>
      <w:tr w:rsidR="00F97EB4">
        <w:tc>
          <w:tcPr>
            <w:tcW w:w="9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7EB4" w:rsidRDefault="00F97EB4">
            <w:pPr>
              <w:pStyle w:val="Corpodetexto"/>
              <w:numPr>
                <w:ilvl w:val="0"/>
                <w:numId w:val="2"/>
              </w:numPr>
              <w:snapToGrid w:val="0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Cadastro do sistema</w:t>
            </w:r>
          </w:p>
        </w:tc>
      </w:tr>
      <w:tr w:rsidR="00F97EB4">
        <w:tc>
          <w:tcPr>
            <w:tcW w:w="9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7EB4" w:rsidRDefault="00F97EB4">
            <w:pPr>
              <w:pStyle w:val="Corpodetexto"/>
              <w:numPr>
                <w:ilvl w:val="0"/>
                <w:numId w:val="2"/>
              </w:numPr>
              <w:snapToGrid w:val="0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Controle de Etapas e turmas</w:t>
            </w:r>
          </w:p>
        </w:tc>
      </w:tr>
      <w:tr w:rsidR="00F97EB4">
        <w:tc>
          <w:tcPr>
            <w:tcW w:w="9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7EB4" w:rsidRDefault="00F97EB4">
            <w:pPr>
              <w:pStyle w:val="Corpodetexto"/>
              <w:numPr>
                <w:ilvl w:val="0"/>
                <w:numId w:val="2"/>
              </w:numPr>
              <w:snapToGrid w:val="0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Controle de Frequência</w:t>
            </w:r>
          </w:p>
        </w:tc>
      </w:tr>
      <w:tr w:rsidR="00F97EB4">
        <w:tc>
          <w:tcPr>
            <w:tcW w:w="9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7EB4" w:rsidRDefault="00F97EB4">
            <w:pPr>
              <w:pStyle w:val="Corpodetexto"/>
              <w:numPr>
                <w:ilvl w:val="0"/>
                <w:numId w:val="2"/>
              </w:numPr>
              <w:snapToGrid w:val="0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Automatização do sistema de aprovação</w:t>
            </w:r>
          </w:p>
        </w:tc>
      </w:tr>
      <w:tr w:rsidR="00F97EB4">
        <w:tc>
          <w:tcPr>
            <w:tcW w:w="9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7EB4" w:rsidRDefault="00F97EB4">
            <w:pPr>
              <w:pStyle w:val="Corpodetexto"/>
              <w:numPr>
                <w:ilvl w:val="0"/>
                <w:numId w:val="2"/>
              </w:numPr>
              <w:snapToGrid w:val="0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Automatização do sistema de renovação de matricula</w:t>
            </w:r>
          </w:p>
        </w:tc>
      </w:tr>
      <w:tr w:rsidR="00F97EB4">
        <w:tc>
          <w:tcPr>
            <w:tcW w:w="9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7EB4" w:rsidRDefault="00F97EB4">
            <w:pPr>
              <w:pStyle w:val="Corpodetexto"/>
              <w:numPr>
                <w:ilvl w:val="0"/>
                <w:numId w:val="2"/>
              </w:numPr>
              <w:snapToGrid w:val="0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Emissão de relatórios</w:t>
            </w:r>
          </w:p>
        </w:tc>
      </w:tr>
      <w:tr w:rsidR="00F97EB4">
        <w:tc>
          <w:tcPr>
            <w:tcW w:w="9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7EB4" w:rsidRDefault="00F97EB4">
            <w:pPr>
              <w:pStyle w:val="Corpodetexto"/>
              <w:numPr>
                <w:ilvl w:val="0"/>
                <w:numId w:val="2"/>
              </w:numPr>
              <w:snapToGrid w:val="0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Emissão de circulares</w:t>
            </w:r>
          </w:p>
        </w:tc>
      </w:tr>
      <w:tr w:rsidR="00F97EB4">
        <w:tc>
          <w:tcPr>
            <w:tcW w:w="9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7EB4" w:rsidRDefault="00F97EB4">
            <w:pPr>
              <w:pStyle w:val="Corpodetexto"/>
              <w:numPr>
                <w:ilvl w:val="0"/>
                <w:numId w:val="2"/>
              </w:numPr>
              <w:snapToGrid w:val="0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Avisos via e-mail</w:t>
            </w:r>
          </w:p>
        </w:tc>
      </w:tr>
      <w:tr w:rsidR="00F97EB4">
        <w:tc>
          <w:tcPr>
            <w:tcW w:w="9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7EB4" w:rsidRDefault="00F97EB4">
            <w:pPr>
              <w:pStyle w:val="Corpodetexto"/>
              <w:numPr>
                <w:ilvl w:val="0"/>
                <w:numId w:val="2"/>
              </w:numPr>
              <w:snapToGrid w:val="0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Sistema de emissão de cobranças</w:t>
            </w:r>
          </w:p>
        </w:tc>
      </w:tr>
      <w:tr w:rsidR="00F97EB4">
        <w:tc>
          <w:tcPr>
            <w:tcW w:w="9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7EB4" w:rsidRDefault="00F97EB4">
            <w:pPr>
              <w:pStyle w:val="Corpodetexto"/>
              <w:numPr>
                <w:ilvl w:val="0"/>
                <w:numId w:val="2"/>
              </w:numPr>
              <w:snapToGrid w:val="0"/>
            </w:pPr>
            <w:r>
              <w:rPr>
                <w:rFonts w:cs="Times New Roman"/>
                <w:iCs/>
                <w:color w:val="0D0D0D"/>
                <w:lang w:val="sv-SE"/>
              </w:rPr>
              <w:t>Limitar acesso</w:t>
            </w:r>
          </w:p>
        </w:tc>
      </w:tr>
    </w:tbl>
    <w:p w:rsidR="00F97EB4" w:rsidRDefault="00F97EB4">
      <w:pPr>
        <w:pStyle w:val="Ttulo1"/>
      </w:pPr>
    </w:p>
    <w:p w:rsidR="00F97EB4" w:rsidRDefault="00F97EB4">
      <w:pPr>
        <w:pStyle w:val="Ttulo1"/>
        <w:rPr>
          <w:rFonts w:cs="Arial"/>
          <w:color w:val="0000FF"/>
        </w:rPr>
      </w:pPr>
      <w:bookmarkStart w:id="23" w:name="__RefHeading__97_328818930"/>
      <w:bookmarkEnd w:id="23"/>
      <w:r>
        <w:t xml:space="preserve">5. Restrições </w:t>
      </w:r>
    </w:p>
    <w:p w:rsidR="00F97EB4" w:rsidRDefault="00F97EB4" w:rsidP="00704813">
      <w:pPr>
        <w:snapToGrid w:val="0"/>
        <w:spacing w:before="100" w:after="100" w:line="276" w:lineRule="auto"/>
        <w:jc w:val="both"/>
        <w:rPr>
          <w:rFonts w:cs="Arial"/>
          <w:color w:val="0000FF"/>
        </w:rPr>
      </w:pPr>
    </w:p>
    <w:tbl>
      <w:tblPr>
        <w:tblW w:w="0" w:type="auto"/>
        <w:tblInd w:w="89" w:type="dxa"/>
        <w:tblLayout w:type="fixed"/>
        <w:tblLook w:val="0000" w:firstRow="0" w:lastRow="0" w:firstColumn="0" w:lastColumn="0" w:noHBand="0" w:noVBand="0"/>
      </w:tblPr>
      <w:tblGrid>
        <w:gridCol w:w="9679"/>
      </w:tblGrid>
      <w:tr w:rsidR="00F97EB4">
        <w:tc>
          <w:tcPr>
            <w:tcW w:w="9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7EB4" w:rsidRDefault="00F97EB4">
            <w:pPr>
              <w:pStyle w:val="Corpodetexto"/>
              <w:snapToGrid w:val="0"/>
              <w:ind w:left="720"/>
              <w:jc w:val="center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b/>
              </w:rPr>
              <w:t>Restrições</w:t>
            </w:r>
          </w:p>
        </w:tc>
      </w:tr>
      <w:tr w:rsidR="005014F2">
        <w:tc>
          <w:tcPr>
            <w:tcW w:w="9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14F2" w:rsidRDefault="005014F2" w:rsidP="005014F2">
            <w:pPr>
              <w:pStyle w:val="Corpodetexto"/>
              <w:numPr>
                <w:ilvl w:val="0"/>
                <w:numId w:val="3"/>
              </w:numPr>
              <w:snapToGrid w:val="0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Sistema deve ser desenvolvido apena em PHP Framework 2</w:t>
            </w:r>
          </w:p>
        </w:tc>
      </w:tr>
      <w:tr w:rsidR="005014F2">
        <w:tc>
          <w:tcPr>
            <w:tcW w:w="9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14F2" w:rsidRDefault="005014F2" w:rsidP="005014F2">
            <w:pPr>
              <w:pStyle w:val="Corpodetexto"/>
              <w:numPr>
                <w:ilvl w:val="0"/>
                <w:numId w:val="3"/>
              </w:numPr>
              <w:snapToGrid w:val="0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Os Alunos envolvidos no Projeto deve ser apenas estudantes da Faculdade Projeção</w:t>
            </w:r>
          </w:p>
        </w:tc>
      </w:tr>
      <w:tr w:rsidR="005014F2">
        <w:tc>
          <w:tcPr>
            <w:tcW w:w="9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14F2" w:rsidRDefault="005014F2" w:rsidP="005014F2">
            <w:pPr>
              <w:pStyle w:val="Corpodetexto"/>
              <w:numPr>
                <w:ilvl w:val="0"/>
                <w:numId w:val="3"/>
              </w:numPr>
              <w:snapToGrid w:val="0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O prazo para entrega do sistema está pré definido</w:t>
            </w:r>
          </w:p>
        </w:tc>
      </w:tr>
      <w:tr w:rsidR="005014F2">
        <w:tc>
          <w:tcPr>
            <w:tcW w:w="9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14F2" w:rsidRDefault="005014F2" w:rsidP="005014F2">
            <w:pPr>
              <w:pStyle w:val="Corpodetexto"/>
              <w:numPr>
                <w:ilvl w:val="0"/>
                <w:numId w:val="3"/>
              </w:numPr>
              <w:snapToGrid w:val="0"/>
              <w:rPr>
                <w:rFonts w:cs="Times New Roman"/>
                <w:iCs/>
                <w:color w:val="0D0D0D"/>
                <w:lang w:val="sv-SE"/>
              </w:rPr>
            </w:pPr>
            <w:r w:rsidRPr="00CA5C12">
              <w:rPr>
                <w:rFonts w:cs="Times New Roman"/>
                <w:iCs/>
                <w:color w:val="0D0D0D"/>
                <w:lang w:val="sv-SE"/>
              </w:rPr>
              <w:t>No processo de construção do sistema deve-se optar por</w:t>
            </w:r>
            <w:r>
              <w:rPr>
                <w:rFonts w:cs="Times New Roman"/>
                <w:iCs/>
                <w:color w:val="0D0D0D"/>
                <w:lang w:val="sv-SE"/>
              </w:rPr>
              <w:t xml:space="preserve"> ferramentas livres.</w:t>
            </w:r>
          </w:p>
        </w:tc>
      </w:tr>
    </w:tbl>
    <w:p w:rsidR="00F97EB4" w:rsidRDefault="00F97EB4">
      <w:pPr>
        <w:pStyle w:val="Ttulo1"/>
        <w:rPr>
          <w:rFonts w:cs="Arial"/>
          <w:color w:val="0000FF"/>
        </w:rPr>
      </w:pPr>
      <w:bookmarkStart w:id="24" w:name="__RefHeading__99_328818930"/>
      <w:bookmarkStart w:id="25" w:name="6.%252525252520%252525252520%25252525252"/>
      <w:bookmarkEnd w:id="24"/>
      <w:r>
        <w:t xml:space="preserve">6. </w:t>
      </w:r>
      <w:bookmarkEnd w:id="25"/>
      <w:r>
        <w:t>Riscos</w:t>
      </w:r>
    </w:p>
    <w:p w:rsidR="00F97EB4" w:rsidRDefault="00F97EB4" w:rsidP="00704813">
      <w:pPr>
        <w:snapToGrid w:val="0"/>
        <w:spacing w:before="100" w:after="100" w:line="276" w:lineRule="auto"/>
        <w:jc w:val="both"/>
        <w:rPr>
          <w:rFonts w:cs="Arial"/>
          <w:color w:val="0000FF"/>
        </w:rPr>
      </w:pPr>
    </w:p>
    <w:tbl>
      <w:tblPr>
        <w:tblW w:w="0" w:type="auto"/>
        <w:tblInd w:w="89" w:type="dxa"/>
        <w:tblLayout w:type="fixed"/>
        <w:tblLook w:val="0000" w:firstRow="0" w:lastRow="0" w:firstColumn="0" w:lastColumn="0" w:noHBand="0" w:noVBand="0"/>
      </w:tblPr>
      <w:tblGrid>
        <w:gridCol w:w="1579"/>
        <w:gridCol w:w="5801"/>
        <w:gridCol w:w="2298"/>
      </w:tblGrid>
      <w:tr w:rsidR="00F97EB4" w:rsidTr="00D65A14"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7EB4" w:rsidRDefault="00F97EB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5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7EB4" w:rsidRDefault="00F97EB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7EB4" w:rsidRDefault="00F97EB4">
            <w:pPr>
              <w:tabs>
                <w:tab w:val="center" w:pos="1522"/>
                <w:tab w:val="right" w:pos="3044"/>
              </w:tabs>
              <w:snapToGrid w:val="0"/>
              <w:jc w:val="center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b/>
              </w:rPr>
              <w:t>Perda Esperada</w:t>
            </w:r>
          </w:p>
        </w:tc>
      </w:tr>
      <w:tr w:rsidR="00F97EB4" w:rsidTr="00D65A14">
        <w:tc>
          <w:tcPr>
            <w:tcW w:w="1579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F97EB4" w:rsidRDefault="00F97EB4">
            <w:pPr>
              <w:pStyle w:val="RUPInstrues"/>
              <w:snapToGrid w:val="0"/>
              <w:spacing w:before="0"/>
              <w:jc w:val="center"/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</w:pPr>
            <w:r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  <w:t>R1</w:t>
            </w:r>
          </w:p>
        </w:tc>
        <w:tc>
          <w:tcPr>
            <w:tcW w:w="5801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F97EB4" w:rsidRDefault="00F97EB4">
            <w:pPr>
              <w:pStyle w:val="RUPInstrues"/>
              <w:snapToGrid w:val="0"/>
              <w:spacing w:before="0" w:after="120"/>
              <w:jc w:val="center"/>
              <w:rPr>
                <w:rFonts w:eastAsia="Lucida Sans Unicode" w:cs="Times New Roman"/>
                <w:iCs/>
                <w:color w:val="0D0D0D"/>
                <w:kern w:val="1"/>
                <w:sz w:val="24"/>
                <w:lang w:val="sv-SE" w:bidi="hi-IN"/>
              </w:rPr>
            </w:pPr>
            <w:r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  <w:t>Dificuldade de comunicação devido possível incompatibilidade de horário indisponível</w:t>
            </w:r>
          </w:p>
        </w:tc>
        <w:tc>
          <w:tcPr>
            <w:tcW w:w="229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both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Média</w:t>
            </w:r>
          </w:p>
        </w:tc>
      </w:tr>
      <w:tr w:rsidR="00F97EB4" w:rsidTr="00D65A14"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7EB4" w:rsidRDefault="00F97EB4">
            <w:pPr>
              <w:pStyle w:val="RUPInstrues"/>
              <w:snapToGrid w:val="0"/>
              <w:spacing w:before="0"/>
              <w:jc w:val="center"/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</w:pPr>
            <w:r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  <w:t>R2</w:t>
            </w:r>
          </w:p>
        </w:tc>
        <w:tc>
          <w:tcPr>
            <w:tcW w:w="5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7EB4" w:rsidRDefault="00F97EB4">
            <w:pPr>
              <w:pStyle w:val="RUPInstrues"/>
              <w:snapToGrid w:val="0"/>
              <w:spacing w:before="0" w:after="120"/>
              <w:jc w:val="center"/>
              <w:rPr>
                <w:rFonts w:eastAsia="Lucida Sans Unicode" w:cs="Times New Roman"/>
                <w:iCs/>
                <w:color w:val="0D0D0D"/>
                <w:kern w:val="1"/>
                <w:sz w:val="24"/>
                <w:lang w:val="sv-SE" w:bidi="hi-IN"/>
              </w:rPr>
            </w:pPr>
            <w:r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  <w:t xml:space="preserve">Dificuldade de comunicação devido a distribuição geográfica da equipe 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7EB4" w:rsidRDefault="00F97EB4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both"/>
            </w:pPr>
            <w:r>
              <w:rPr>
                <w:rFonts w:cs="Times New Roman"/>
                <w:iCs/>
                <w:color w:val="0D0D0D"/>
                <w:lang w:val="sv-SE"/>
              </w:rPr>
              <w:t>Alta</w:t>
            </w:r>
          </w:p>
        </w:tc>
      </w:tr>
      <w:tr w:rsidR="007A50C0" w:rsidTr="00D65A14"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0C0" w:rsidRDefault="00D65A14">
            <w:pPr>
              <w:pStyle w:val="RUPInstrues"/>
              <w:snapToGrid w:val="0"/>
              <w:spacing w:before="0"/>
              <w:jc w:val="center"/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</w:pPr>
            <w:r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  <w:t>R3</w:t>
            </w:r>
          </w:p>
        </w:tc>
        <w:tc>
          <w:tcPr>
            <w:tcW w:w="5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0C0" w:rsidRDefault="007A50C0">
            <w:pPr>
              <w:pStyle w:val="RUPInstrues"/>
              <w:snapToGrid w:val="0"/>
              <w:spacing w:before="0" w:after="120"/>
              <w:jc w:val="center"/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</w:pPr>
            <w:r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  <w:t>Infraestrutura inadequada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0C0" w:rsidRDefault="00D65A14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both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Alta</w:t>
            </w:r>
          </w:p>
        </w:tc>
      </w:tr>
      <w:tr w:rsidR="00D65A14" w:rsidTr="00D65A14"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A14" w:rsidRDefault="00D65A14" w:rsidP="00D65A14">
            <w:pPr>
              <w:pStyle w:val="RUPInstrues"/>
              <w:snapToGrid w:val="0"/>
              <w:spacing w:before="0"/>
              <w:jc w:val="center"/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</w:pPr>
            <w:r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  <w:t>R4</w:t>
            </w:r>
          </w:p>
        </w:tc>
        <w:tc>
          <w:tcPr>
            <w:tcW w:w="5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A14" w:rsidRDefault="00D65A14" w:rsidP="00D65A14">
            <w:pPr>
              <w:pStyle w:val="RUPInstrues"/>
              <w:snapToGrid w:val="0"/>
              <w:spacing w:before="0" w:after="120"/>
              <w:jc w:val="center"/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</w:pPr>
            <w:r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  <w:t>Rotatividade de envolvidos no projeto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A14" w:rsidRDefault="00D65A14" w:rsidP="00D65A14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both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Média</w:t>
            </w:r>
          </w:p>
        </w:tc>
      </w:tr>
      <w:tr w:rsidR="00D65A14" w:rsidTr="00D65A14"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A14" w:rsidRDefault="00D65A14" w:rsidP="00D65A14">
            <w:pPr>
              <w:pStyle w:val="RUPInstrues"/>
              <w:snapToGrid w:val="0"/>
              <w:spacing w:before="0"/>
              <w:jc w:val="center"/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</w:pPr>
            <w:r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  <w:t>R5</w:t>
            </w:r>
          </w:p>
        </w:tc>
        <w:tc>
          <w:tcPr>
            <w:tcW w:w="5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A14" w:rsidRDefault="00D65A14" w:rsidP="00D65A14">
            <w:pPr>
              <w:pStyle w:val="RUPInstrues"/>
              <w:snapToGrid w:val="0"/>
              <w:spacing w:before="0" w:after="120"/>
              <w:jc w:val="center"/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</w:pPr>
            <w:r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  <w:t>Numero insuficiente de alunos intereçados em participar do projeto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A14" w:rsidRDefault="00D65A14" w:rsidP="00D65A14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both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Alta</w:t>
            </w:r>
          </w:p>
        </w:tc>
      </w:tr>
      <w:tr w:rsidR="00D65A14" w:rsidTr="00D65A14"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A14" w:rsidRDefault="00D65A14" w:rsidP="00D65A14">
            <w:pPr>
              <w:pStyle w:val="RUPInstrues"/>
              <w:snapToGrid w:val="0"/>
              <w:spacing w:before="0"/>
              <w:jc w:val="center"/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</w:pPr>
            <w:r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  <w:t>R6</w:t>
            </w:r>
          </w:p>
        </w:tc>
        <w:tc>
          <w:tcPr>
            <w:tcW w:w="5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A14" w:rsidRDefault="00D65A14" w:rsidP="00D65A14">
            <w:pPr>
              <w:pStyle w:val="RUPInstrues"/>
              <w:snapToGrid w:val="0"/>
              <w:spacing w:before="0" w:after="120"/>
              <w:jc w:val="center"/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</w:pPr>
            <w:r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  <w:t>Prazo de entrega estabelecido, insufienciente para termino e entrega do produto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A14" w:rsidRDefault="00D65A14" w:rsidP="00D65A14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both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Alta</w:t>
            </w:r>
          </w:p>
        </w:tc>
      </w:tr>
      <w:tr w:rsidR="00D65A14" w:rsidTr="00D65A14"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A14" w:rsidRDefault="00D65A14" w:rsidP="00D65A14">
            <w:pPr>
              <w:pStyle w:val="RUPInstrues"/>
              <w:snapToGrid w:val="0"/>
              <w:spacing w:before="0"/>
              <w:jc w:val="center"/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</w:pPr>
            <w:r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  <w:t>R7</w:t>
            </w:r>
          </w:p>
        </w:tc>
        <w:tc>
          <w:tcPr>
            <w:tcW w:w="5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A14" w:rsidRDefault="00D65A14" w:rsidP="00D65A14">
            <w:pPr>
              <w:pStyle w:val="RUPInstrues"/>
              <w:snapToGrid w:val="0"/>
              <w:spacing w:before="0" w:after="120"/>
              <w:jc w:val="center"/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</w:pPr>
            <w:r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  <w:t>Atraso nos processo durante a faze de execusão do escopo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A14" w:rsidRDefault="00D65A14" w:rsidP="00D65A14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both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Medio</w:t>
            </w:r>
          </w:p>
        </w:tc>
      </w:tr>
      <w:tr w:rsidR="00D65A14" w:rsidTr="00D65A14"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A14" w:rsidRDefault="00D65A14" w:rsidP="00D65A14">
            <w:pPr>
              <w:pStyle w:val="RUPInstrues"/>
              <w:snapToGrid w:val="0"/>
              <w:spacing w:before="0"/>
              <w:jc w:val="center"/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</w:pPr>
            <w:r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  <w:t>R8</w:t>
            </w:r>
          </w:p>
        </w:tc>
        <w:tc>
          <w:tcPr>
            <w:tcW w:w="5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A14" w:rsidRDefault="00D65A14" w:rsidP="00D65A14">
            <w:pPr>
              <w:pStyle w:val="RUPInstrues"/>
              <w:snapToGrid w:val="0"/>
              <w:spacing w:before="0" w:after="120"/>
              <w:jc w:val="center"/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</w:pPr>
            <w:r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  <w:t>Alunos não dominarem a Linguagem de desenvolvimento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A14" w:rsidRDefault="00D65A14" w:rsidP="00D65A14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both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Medio</w:t>
            </w:r>
          </w:p>
        </w:tc>
      </w:tr>
    </w:tbl>
    <w:p w:rsidR="00F97EB4" w:rsidRDefault="00F97EB4">
      <w:pPr>
        <w:pStyle w:val="Ttulo1"/>
      </w:pPr>
      <w:bookmarkStart w:id="26" w:name="__RefHeading__101_328818930"/>
      <w:bookmarkEnd w:id="26"/>
      <w:r>
        <w:lastRenderedPageBreak/>
        <w:t>7. Requisitos do Produto</w:t>
      </w:r>
    </w:p>
    <w:p w:rsidR="00AE3ACB" w:rsidRDefault="00AE3ACB" w:rsidP="008100CE">
      <w:pPr>
        <w:pStyle w:val="Ttulo1"/>
        <w:widowControl w:val="0"/>
        <w:numPr>
          <w:ilvl w:val="0"/>
          <w:numId w:val="0"/>
        </w:numPr>
        <w:suppressAutoHyphens w:val="0"/>
        <w:spacing w:before="120" w:after="60" w:line="240" w:lineRule="atLeast"/>
        <w:rPr>
          <w:rFonts w:cs="Arial"/>
        </w:rPr>
      </w:pPr>
      <w:bookmarkStart w:id="27" w:name="_Toc436203407"/>
      <w:bookmarkStart w:id="28" w:name="_Toc452813601"/>
      <w:bookmarkStart w:id="29" w:name="_Toc509300862"/>
      <w:bookmarkStart w:id="30" w:name="_Toc4469845"/>
      <w:bookmarkStart w:id="31" w:name="_Toc205718191"/>
    </w:p>
    <w:p w:rsidR="008100CE" w:rsidRPr="00AE3ACB" w:rsidRDefault="00467323" w:rsidP="008100CE">
      <w:pPr>
        <w:pStyle w:val="Ttulo1"/>
        <w:widowControl w:val="0"/>
        <w:numPr>
          <w:ilvl w:val="0"/>
          <w:numId w:val="0"/>
        </w:numPr>
        <w:suppressAutoHyphens w:val="0"/>
        <w:spacing w:before="120" w:after="60" w:line="240" w:lineRule="atLeast"/>
        <w:rPr>
          <w:rFonts w:cs="Arial"/>
        </w:rPr>
      </w:pPr>
      <w:r>
        <w:rPr>
          <w:rFonts w:cs="Arial"/>
        </w:rPr>
        <w:t>7.1</w:t>
      </w:r>
      <w:r w:rsidR="008100CE" w:rsidRPr="00AE3ACB">
        <w:rPr>
          <w:rFonts w:cs="Arial"/>
        </w:rPr>
        <w:t>Precedência e Prioridade</w:t>
      </w:r>
      <w:bookmarkEnd w:id="27"/>
      <w:bookmarkEnd w:id="28"/>
      <w:bookmarkEnd w:id="29"/>
      <w:bookmarkEnd w:id="30"/>
      <w:r w:rsidR="008100CE" w:rsidRPr="00AE3ACB">
        <w:rPr>
          <w:rFonts w:cs="Arial"/>
        </w:rPr>
        <w:t>s</w:t>
      </w:r>
      <w:bookmarkEnd w:id="31"/>
    </w:p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7"/>
        <w:gridCol w:w="4087"/>
        <w:gridCol w:w="2261"/>
        <w:gridCol w:w="2144"/>
      </w:tblGrid>
      <w:tr w:rsidR="008100CE" w:rsidRPr="00AE3ACB" w:rsidTr="00F97EB4">
        <w:trPr>
          <w:cantSplit/>
        </w:trPr>
        <w:tc>
          <w:tcPr>
            <w:tcW w:w="463" w:type="dxa"/>
            <w:shd w:val="clear" w:color="auto" w:fill="D9D9D9"/>
          </w:tcPr>
          <w:p w:rsidR="008100CE" w:rsidRPr="00AE3ACB" w:rsidRDefault="008100CE" w:rsidP="00F97EB4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ACB">
              <w:rPr>
                <w:rFonts w:ascii="Arial" w:hAnsi="Arial" w:cs="Arial"/>
                <w:b/>
                <w:bCs/>
              </w:rPr>
              <w:t>No.</w:t>
            </w:r>
          </w:p>
        </w:tc>
        <w:tc>
          <w:tcPr>
            <w:tcW w:w="4087" w:type="dxa"/>
            <w:shd w:val="clear" w:color="auto" w:fill="D9D9D9"/>
          </w:tcPr>
          <w:p w:rsidR="008100CE" w:rsidRPr="00AE3ACB" w:rsidRDefault="008100CE" w:rsidP="00F97EB4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ACB">
              <w:rPr>
                <w:rFonts w:ascii="Arial" w:hAnsi="Arial" w:cs="Arial"/>
                <w:b/>
                <w:bCs/>
              </w:rPr>
              <w:t>Funcionalidade</w:t>
            </w:r>
          </w:p>
        </w:tc>
        <w:tc>
          <w:tcPr>
            <w:tcW w:w="2261" w:type="dxa"/>
            <w:shd w:val="clear" w:color="auto" w:fill="D9D9D9"/>
          </w:tcPr>
          <w:p w:rsidR="008100CE" w:rsidRPr="00AE3ACB" w:rsidRDefault="008100CE" w:rsidP="00F97EB4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ACB">
              <w:rPr>
                <w:rFonts w:ascii="Arial" w:hAnsi="Arial" w:cs="Arial"/>
                <w:b/>
                <w:bCs/>
              </w:rPr>
              <w:t>Prioridade do Cliente</w:t>
            </w:r>
          </w:p>
        </w:tc>
        <w:tc>
          <w:tcPr>
            <w:tcW w:w="2144" w:type="dxa"/>
            <w:shd w:val="clear" w:color="auto" w:fill="D9D9D9"/>
          </w:tcPr>
          <w:p w:rsidR="008100CE" w:rsidRPr="00AE3ACB" w:rsidRDefault="008100CE" w:rsidP="00F97EB4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ACB">
              <w:rPr>
                <w:rFonts w:ascii="Arial" w:hAnsi="Arial" w:cs="Arial"/>
                <w:b/>
                <w:bCs/>
              </w:rPr>
              <w:t>Entrega</w:t>
            </w:r>
          </w:p>
        </w:tc>
      </w:tr>
      <w:tr w:rsidR="008100CE" w:rsidRPr="00AE3ACB" w:rsidTr="00F97EB4">
        <w:trPr>
          <w:cantSplit/>
        </w:trPr>
        <w:tc>
          <w:tcPr>
            <w:tcW w:w="463" w:type="dxa"/>
          </w:tcPr>
          <w:p w:rsidR="008100CE" w:rsidRPr="00AE3ACB" w:rsidRDefault="008100CE" w:rsidP="008100CE">
            <w:pPr>
              <w:widowControl w:val="0"/>
              <w:numPr>
                <w:ilvl w:val="0"/>
                <w:numId w:val="6"/>
              </w:numPr>
              <w:suppressAutoHyphens w:val="0"/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4087" w:type="dxa"/>
          </w:tcPr>
          <w:p w:rsidR="008100CE" w:rsidRPr="00AE3ACB" w:rsidRDefault="008100CE" w:rsidP="00F97EB4">
            <w:pPr>
              <w:jc w:val="center"/>
              <w:rPr>
                <w:rFonts w:ascii="Arial" w:hAnsi="Arial" w:cs="Arial"/>
              </w:rPr>
            </w:pPr>
            <w:r w:rsidRPr="00AE3ACB">
              <w:rPr>
                <w:rFonts w:ascii="Arial" w:hAnsi="Arial" w:cs="Arial"/>
              </w:rPr>
              <w:t>Manter Fluxo</w:t>
            </w:r>
          </w:p>
        </w:tc>
        <w:tc>
          <w:tcPr>
            <w:tcW w:w="2261" w:type="dxa"/>
          </w:tcPr>
          <w:p w:rsidR="008100CE" w:rsidRPr="00AE3ACB" w:rsidRDefault="008100CE" w:rsidP="00F97EB4">
            <w:pPr>
              <w:jc w:val="center"/>
              <w:rPr>
                <w:rFonts w:ascii="Arial" w:hAnsi="Arial" w:cs="Arial"/>
              </w:rPr>
            </w:pPr>
            <w:r w:rsidRPr="00AE3ACB">
              <w:rPr>
                <w:rFonts w:ascii="Arial" w:hAnsi="Arial" w:cs="Arial"/>
              </w:rPr>
              <w:t>Crítico</w:t>
            </w:r>
          </w:p>
        </w:tc>
        <w:tc>
          <w:tcPr>
            <w:tcW w:w="2144" w:type="dxa"/>
          </w:tcPr>
          <w:p w:rsidR="008100CE" w:rsidRPr="00AE3ACB" w:rsidRDefault="008100CE" w:rsidP="00F97EB4">
            <w:pPr>
              <w:jc w:val="center"/>
              <w:rPr>
                <w:rFonts w:ascii="Arial" w:hAnsi="Arial" w:cs="Arial"/>
              </w:rPr>
            </w:pPr>
            <w:r w:rsidRPr="00AE3ACB">
              <w:rPr>
                <w:rFonts w:ascii="Arial" w:hAnsi="Arial" w:cs="Arial"/>
              </w:rPr>
              <w:t>1</w:t>
            </w:r>
          </w:p>
        </w:tc>
      </w:tr>
      <w:tr w:rsidR="008100CE" w:rsidRPr="00C13081" w:rsidTr="00F97EB4">
        <w:trPr>
          <w:cantSplit/>
        </w:trPr>
        <w:tc>
          <w:tcPr>
            <w:tcW w:w="463" w:type="dxa"/>
          </w:tcPr>
          <w:p w:rsidR="008100CE" w:rsidRPr="00AE3ACB" w:rsidRDefault="008100CE" w:rsidP="008100CE">
            <w:pPr>
              <w:widowControl w:val="0"/>
              <w:numPr>
                <w:ilvl w:val="0"/>
                <w:numId w:val="6"/>
              </w:numPr>
              <w:suppressAutoHyphens w:val="0"/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4087" w:type="dxa"/>
          </w:tcPr>
          <w:p w:rsidR="008100CE" w:rsidRPr="00AE3ACB" w:rsidRDefault="008100CE" w:rsidP="00F97EB4">
            <w:pPr>
              <w:jc w:val="center"/>
              <w:rPr>
                <w:rFonts w:ascii="Arial" w:hAnsi="Arial" w:cs="Arial"/>
              </w:rPr>
            </w:pPr>
            <w:r w:rsidRPr="00AE3ACB">
              <w:rPr>
                <w:rFonts w:ascii="Arial" w:hAnsi="Arial" w:cs="Arial"/>
              </w:rPr>
              <w:t>Manter Departamento</w:t>
            </w:r>
          </w:p>
        </w:tc>
        <w:tc>
          <w:tcPr>
            <w:tcW w:w="2261" w:type="dxa"/>
          </w:tcPr>
          <w:p w:rsidR="008100CE" w:rsidRPr="00AE3ACB" w:rsidRDefault="008100CE" w:rsidP="00F97EB4">
            <w:pPr>
              <w:jc w:val="center"/>
              <w:rPr>
                <w:rFonts w:ascii="Arial" w:hAnsi="Arial" w:cs="Arial"/>
              </w:rPr>
            </w:pPr>
            <w:r w:rsidRPr="00AE3ACB">
              <w:rPr>
                <w:rFonts w:ascii="Arial" w:hAnsi="Arial" w:cs="Arial"/>
              </w:rPr>
              <w:t>Crítico</w:t>
            </w:r>
          </w:p>
        </w:tc>
        <w:tc>
          <w:tcPr>
            <w:tcW w:w="2144" w:type="dxa"/>
          </w:tcPr>
          <w:p w:rsidR="008100CE" w:rsidRPr="00AE3ACB" w:rsidRDefault="008100CE" w:rsidP="00F97EB4">
            <w:pPr>
              <w:jc w:val="center"/>
              <w:rPr>
                <w:rFonts w:ascii="Arial" w:hAnsi="Arial" w:cs="Arial"/>
              </w:rPr>
            </w:pPr>
            <w:r w:rsidRPr="00AE3ACB">
              <w:rPr>
                <w:rFonts w:ascii="Arial" w:hAnsi="Arial" w:cs="Arial"/>
              </w:rPr>
              <w:t>1</w:t>
            </w:r>
          </w:p>
        </w:tc>
      </w:tr>
      <w:tr w:rsidR="008100CE" w:rsidRPr="00C13081" w:rsidTr="00F97EB4">
        <w:trPr>
          <w:cantSplit/>
        </w:trPr>
        <w:tc>
          <w:tcPr>
            <w:tcW w:w="463" w:type="dxa"/>
          </w:tcPr>
          <w:p w:rsidR="008100CE" w:rsidRPr="00AE3ACB" w:rsidRDefault="008100CE" w:rsidP="008100CE">
            <w:pPr>
              <w:widowControl w:val="0"/>
              <w:numPr>
                <w:ilvl w:val="0"/>
                <w:numId w:val="6"/>
              </w:numPr>
              <w:suppressAutoHyphens w:val="0"/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4087" w:type="dxa"/>
          </w:tcPr>
          <w:p w:rsidR="008100CE" w:rsidRPr="00AE3ACB" w:rsidRDefault="008100CE" w:rsidP="00F97EB4">
            <w:pPr>
              <w:jc w:val="center"/>
              <w:rPr>
                <w:rFonts w:ascii="Arial" w:hAnsi="Arial" w:cs="Arial"/>
              </w:rPr>
            </w:pPr>
            <w:r w:rsidRPr="00AE3ACB">
              <w:rPr>
                <w:rFonts w:ascii="Arial" w:hAnsi="Arial" w:cs="Arial"/>
              </w:rPr>
              <w:t>Manter Usuário</w:t>
            </w:r>
          </w:p>
        </w:tc>
        <w:tc>
          <w:tcPr>
            <w:tcW w:w="2261" w:type="dxa"/>
          </w:tcPr>
          <w:p w:rsidR="008100CE" w:rsidRPr="00AE3ACB" w:rsidRDefault="008100CE" w:rsidP="00F97EB4">
            <w:pPr>
              <w:jc w:val="center"/>
              <w:rPr>
                <w:rFonts w:ascii="Arial" w:hAnsi="Arial" w:cs="Arial"/>
              </w:rPr>
            </w:pPr>
            <w:r w:rsidRPr="00AE3ACB">
              <w:rPr>
                <w:rFonts w:ascii="Arial" w:hAnsi="Arial" w:cs="Arial"/>
              </w:rPr>
              <w:t>Crítico</w:t>
            </w:r>
          </w:p>
        </w:tc>
        <w:tc>
          <w:tcPr>
            <w:tcW w:w="2144" w:type="dxa"/>
          </w:tcPr>
          <w:p w:rsidR="008100CE" w:rsidRPr="00AE3ACB" w:rsidRDefault="008100CE" w:rsidP="00F97EB4">
            <w:pPr>
              <w:jc w:val="center"/>
              <w:rPr>
                <w:rFonts w:ascii="Arial" w:hAnsi="Arial" w:cs="Arial"/>
              </w:rPr>
            </w:pPr>
            <w:r w:rsidRPr="00AE3ACB">
              <w:rPr>
                <w:rFonts w:ascii="Arial" w:hAnsi="Arial" w:cs="Arial"/>
              </w:rPr>
              <w:t>1</w:t>
            </w:r>
          </w:p>
        </w:tc>
      </w:tr>
      <w:tr w:rsidR="008100CE" w:rsidRPr="00C13081" w:rsidTr="00F97EB4">
        <w:trPr>
          <w:cantSplit/>
        </w:trPr>
        <w:tc>
          <w:tcPr>
            <w:tcW w:w="463" w:type="dxa"/>
          </w:tcPr>
          <w:p w:rsidR="008100CE" w:rsidRPr="00AE3ACB" w:rsidRDefault="008100CE" w:rsidP="008100CE">
            <w:pPr>
              <w:widowControl w:val="0"/>
              <w:numPr>
                <w:ilvl w:val="0"/>
                <w:numId w:val="6"/>
              </w:numPr>
              <w:suppressAutoHyphens w:val="0"/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4087" w:type="dxa"/>
          </w:tcPr>
          <w:p w:rsidR="008100CE" w:rsidRPr="00AE3ACB" w:rsidRDefault="008100CE" w:rsidP="00F97EB4">
            <w:pPr>
              <w:jc w:val="center"/>
              <w:rPr>
                <w:rFonts w:ascii="Arial" w:hAnsi="Arial" w:cs="Arial"/>
              </w:rPr>
            </w:pPr>
            <w:r w:rsidRPr="00AE3ACB">
              <w:rPr>
                <w:rFonts w:ascii="Arial" w:hAnsi="Arial" w:cs="Arial"/>
              </w:rPr>
              <w:t>Emitir Relatórios</w:t>
            </w:r>
          </w:p>
        </w:tc>
        <w:tc>
          <w:tcPr>
            <w:tcW w:w="2261" w:type="dxa"/>
          </w:tcPr>
          <w:p w:rsidR="008100CE" w:rsidRPr="00AE3ACB" w:rsidRDefault="008100CE" w:rsidP="00F97EB4">
            <w:pPr>
              <w:jc w:val="center"/>
              <w:rPr>
                <w:rFonts w:ascii="Arial" w:hAnsi="Arial" w:cs="Arial"/>
              </w:rPr>
            </w:pPr>
            <w:r w:rsidRPr="00AE3ACB">
              <w:rPr>
                <w:rFonts w:ascii="Arial" w:hAnsi="Arial" w:cs="Arial"/>
              </w:rPr>
              <w:t>Útil</w:t>
            </w:r>
          </w:p>
        </w:tc>
        <w:tc>
          <w:tcPr>
            <w:tcW w:w="2144" w:type="dxa"/>
          </w:tcPr>
          <w:p w:rsidR="008100CE" w:rsidRPr="00AE3ACB" w:rsidRDefault="008100CE" w:rsidP="00F97EB4">
            <w:pPr>
              <w:jc w:val="center"/>
              <w:rPr>
                <w:rFonts w:ascii="Arial" w:hAnsi="Arial" w:cs="Arial"/>
              </w:rPr>
            </w:pPr>
            <w:r w:rsidRPr="00AE3ACB">
              <w:rPr>
                <w:rFonts w:ascii="Arial" w:hAnsi="Arial" w:cs="Arial"/>
              </w:rPr>
              <w:t>3</w:t>
            </w:r>
          </w:p>
        </w:tc>
      </w:tr>
      <w:tr w:rsidR="008100CE" w:rsidRPr="00C13081" w:rsidTr="00F97EB4">
        <w:trPr>
          <w:cantSplit/>
        </w:trPr>
        <w:tc>
          <w:tcPr>
            <w:tcW w:w="463" w:type="dxa"/>
          </w:tcPr>
          <w:p w:rsidR="008100CE" w:rsidRPr="00AE3ACB" w:rsidRDefault="008100CE" w:rsidP="008100CE">
            <w:pPr>
              <w:widowControl w:val="0"/>
              <w:numPr>
                <w:ilvl w:val="0"/>
                <w:numId w:val="6"/>
              </w:numPr>
              <w:suppressAutoHyphens w:val="0"/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4087" w:type="dxa"/>
          </w:tcPr>
          <w:p w:rsidR="008100CE" w:rsidRPr="00AE3ACB" w:rsidRDefault="008100CE" w:rsidP="00F97EB4">
            <w:pPr>
              <w:jc w:val="center"/>
              <w:rPr>
                <w:rFonts w:ascii="Arial" w:hAnsi="Arial" w:cs="Arial"/>
              </w:rPr>
            </w:pPr>
            <w:r w:rsidRPr="00AE3ACB">
              <w:rPr>
                <w:rFonts w:ascii="Arial" w:hAnsi="Arial" w:cs="Arial"/>
              </w:rPr>
              <w:t>Utilizar Fluxo</w:t>
            </w:r>
          </w:p>
        </w:tc>
        <w:tc>
          <w:tcPr>
            <w:tcW w:w="2261" w:type="dxa"/>
          </w:tcPr>
          <w:p w:rsidR="008100CE" w:rsidRPr="00AE3ACB" w:rsidRDefault="008100CE" w:rsidP="00F97EB4">
            <w:pPr>
              <w:jc w:val="center"/>
              <w:rPr>
                <w:rFonts w:ascii="Arial" w:hAnsi="Arial" w:cs="Arial"/>
              </w:rPr>
            </w:pPr>
            <w:r w:rsidRPr="00AE3ACB">
              <w:rPr>
                <w:rFonts w:ascii="Arial" w:hAnsi="Arial" w:cs="Arial"/>
              </w:rPr>
              <w:t>Crítico</w:t>
            </w:r>
          </w:p>
        </w:tc>
        <w:tc>
          <w:tcPr>
            <w:tcW w:w="2144" w:type="dxa"/>
          </w:tcPr>
          <w:p w:rsidR="008100CE" w:rsidRPr="00AE3ACB" w:rsidRDefault="008100CE" w:rsidP="00F97EB4">
            <w:pPr>
              <w:jc w:val="center"/>
              <w:rPr>
                <w:rFonts w:ascii="Arial" w:hAnsi="Arial" w:cs="Arial"/>
              </w:rPr>
            </w:pPr>
            <w:r w:rsidRPr="00AE3ACB">
              <w:rPr>
                <w:rFonts w:ascii="Arial" w:hAnsi="Arial" w:cs="Arial"/>
              </w:rPr>
              <w:t>2</w:t>
            </w:r>
          </w:p>
        </w:tc>
      </w:tr>
    </w:tbl>
    <w:p w:rsidR="008100CE" w:rsidRPr="00467323" w:rsidRDefault="008100CE" w:rsidP="008100CE">
      <w:pPr>
        <w:rPr>
          <w:rFonts w:ascii="Arial" w:hAnsi="Arial" w:cs="Arial"/>
        </w:rPr>
      </w:pPr>
    </w:p>
    <w:p w:rsidR="00F97EB4" w:rsidRPr="001168B9" w:rsidRDefault="00467323" w:rsidP="001168B9">
      <w:pPr>
        <w:pStyle w:val="Ttulo1"/>
        <w:widowControl w:val="0"/>
        <w:numPr>
          <w:ilvl w:val="0"/>
          <w:numId w:val="0"/>
        </w:numPr>
        <w:suppressAutoHyphens w:val="0"/>
        <w:spacing w:before="120" w:after="60" w:line="240" w:lineRule="atLeast"/>
        <w:rPr>
          <w:rFonts w:cs="Arial"/>
        </w:rPr>
      </w:pPr>
      <w:bookmarkStart w:id="32" w:name="_Toc436203408"/>
      <w:bookmarkStart w:id="33" w:name="_Toc452813602"/>
      <w:bookmarkStart w:id="34" w:name="_Toc509300863"/>
      <w:bookmarkStart w:id="35" w:name="_Toc4469846"/>
      <w:bookmarkStart w:id="36" w:name="_Ref66161346"/>
      <w:bookmarkStart w:id="37" w:name="_Ref66161353"/>
      <w:bookmarkStart w:id="38" w:name="_Toc205718192"/>
      <w:r>
        <w:rPr>
          <w:rFonts w:cs="Arial"/>
        </w:rPr>
        <w:t>7.2</w:t>
      </w:r>
      <w:r w:rsidR="008100CE" w:rsidRPr="00467323">
        <w:rPr>
          <w:rFonts w:cs="Arial"/>
        </w:rPr>
        <w:t>Requisitos Funcionais do Produto</w:t>
      </w:r>
      <w:bookmarkEnd w:id="32"/>
      <w:bookmarkEnd w:id="33"/>
      <w:bookmarkEnd w:id="34"/>
      <w:bookmarkEnd w:id="35"/>
      <w:bookmarkEnd w:id="36"/>
      <w:bookmarkEnd w:id="37"/>
      <w:bookmarkEnd w:id="38"/>
    </w:p>
    <w:tbl>
      <w:tblPr>
        <w:tblW w:w="0" w:type="auto"/>
        <w:tblInd w:w="89" w:type="dxa"/>
        <w:tblLayout w:type="fixed"/>
        <w:tblLook w:val="0000" w:firstRow="0" w:lastRow="0" w:firstColumn="0" w:lastColumn="0" w:noHBand="0" w:noVBand="0"/>
      </w:tblPr>
      <w:tblGrid>
        <w:gridCol w:w="1710"/>
        <w:gridCol w:w="2400"/>
        <w:gridCol w:w="4110"/>
        <w:gridCol w:w="1458"/>
      </w:tblGrid>
      <w:tr w:rsidR="00F97EB4"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7EB4" w:rsidRDefault="00F97EB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Usuário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7EB4" w:rsidRDefault="00F97EB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7EB4" w:rsidRDefault="00F97EB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7EB4" w:rsidRDefault="00F97EB4">
            <w:pPr>
              <w:tabs>
                <w:tab w:val="center" w:pos="1522"/>
                <w:tab w:val="right" w:pos="3044"/>
              </w:tabs>
              <w:snapToGrid w:val="0"/>
              <w:jc w:val="center"/>
              <w:rPr>
                <w:rFonts w:cs="Times New Roman"/>
                <w:color w:val="0D0D0D"/>
                <w:lang w:val="sv-SE"/>
              </w:rPr>
            </w:pPr>
            <w:r>
              <w:rPr>
                <w:b/>
              </w:rPr>
              <w:t>Prioridade</w:t>
            </w:r>
          </w:p>
        </w:tc>
      </w:tr>
      <w:tr w:rsidR="00F97EB4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RF1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Cadastro do catequista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Alta</w:t>
            </w:r>
          </w:p>
        </w:tc>
      </w:tr>
      <w:tr w:rsidR="00F97EB4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RF1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Cadastro do inscrito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Alta</w:t>
            </w:r>
          </w:p>
        </w:tc>
      </w:tr>
      <w:tr w:rsidR="00F97EB4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RF1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Cadastro de pais e/ou responsável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Alta</w:t>
            </w:r>
          </w:p>
        </w:tc>
      </w:tr>
      <w:tr w:rsidR="00F97EB4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RF2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relacionar catequista e catequizanos em suas respectivas turmas.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Alta</w:t>
            </w:r>
          </w:p>
        </w:tc>
      </w:tr>
      <w:tr w:rsidR="00F97EB4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RF3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Definir as datas escolares para o ano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Alta</w:t>
            </w:r>
          </w:p>
        </w:tc>
      </w:tr>
      <w:tr w:rsidR="00F97EB4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Coordenação/Catequista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RF3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Efetuar o controle de frequência dos catequizanos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Alta</w:t>
            </w:r>
          </w:p>
        </w:tc>
      </w:tr>
      <w:tr w:rsidR="00F97EB4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Coordenação/Catequista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RF3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 xml:space="preserve">Efetuar a impressão da lista de frequência 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Alta</w:t>
            </w:r>
          </w:p>
        </w:tc>
      </w:tr>
      <w:tr w:rsidR="00F97EB4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Coordenação/Catequista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RF4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Avaliar desempenho do catequizando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Média</w:t>
            </w:r>
          </w:p>
        </w:tc>
      </w:tr>
      <w:tr w:rsidR="00F97EB4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RF5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Efetuar a impressão de ficha, e registar a devolução para efetivação da renovação da matricula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Média</w:t>
            </w:r>
          </w:p>
        </w:tc>
      </w:tr>
      <w:tr w:rsidR="00F97EB4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RF6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Relatório de todos os inscrito (por ano)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Média</w:t>
            </w:r>
          </w:p>
        </w:tc>
      </w:tr>
      <w:tr w:rsidR="00F97EB4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lastRenderedPageBreak/>
              <w:t>Coordenação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RF6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Relatório de inscrito por turma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Alta</w:t>
            </w:r>
          </w:p>
        </w:tc>
      </w:tr>
      <w:tr w:rsidR="00F97EB4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Coordenação/Catequista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RF6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Relatório dos dados dos inscritos por turma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Média</w:t>
            </w:r>
          </w:p>
        </w:tc>
      </w:tr>
      <w:tr w:rsidR="00F97EB4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Coordenação/Catequista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RF6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Relatório dos dados dos pais e/ou responsáveis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Média</w:t>
            </w:r>
          </w:p>
        </w:tc>
      </w:tr>
      <w:tr w:rsidR="00F97EB4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Coordenação/Catequista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RF6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Relatório de frequência por turma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Média</w:t>
            </w:r>
          </w:p>
        </w:tc>
      </w:tr>
      <w:tr w:rsidR="00F97EB4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Coordenação/Catequista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RF6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Relatório do sacramentos por turma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Média</w:t>
            </w:r>
          </w:p>
        </w:tc>
      </w:tr>
      <w:tr w:rsidR="00F97EB4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RF6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Relatório dos inscritos que não apresentarão comprovante de batismo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Média</w:t>
            </w:r>
          </w:p>
        </w:tc>
      </w:tr>
      <w:tr w:rsidR="00F97EB4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Coordenação/Catequista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RF6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Relatório dos inscritos que não apresentarão comprovante de batismo por turma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Média</w:t>
            </w:r>
          </w:p>
        </w:tc>
      </w:tr>
      <w:tr w:rsidR="00F97EB4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RF6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Relatório dos aniversariantes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Baixo</w:t>
            </w:r>
          </w:p>
        </w:tc>
      </w:tr>
      <w:tr w:rsidR="00F97EB4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Coordenação/Catequista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RF6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Relatório dos aniversariantes por turma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Média</w:t>
            </w:r>
          </w:p>
        </w:tc>
      </w:tr>
      <w:tr w:rsidR="00F97EB4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RF6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 xml:space="preserve">Relatório dos catequistas aniversariantes 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Média</w:t>
            </w:r>
          </w:p>
        </w:tc>
      </w:tr>
      <w:tr w:rsidR="00F97EB4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RF6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Relatório dos pais por situação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Média</w:t>
            </w:r>
          </w:p>
        </w:tc>
      </w:tr>
      <w:tr w:rsidR="00F97EB4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RF6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Relatório de irmão inscritos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Baixo</w:t>
            </w:r>
          </w:p>
        </w:tc>
      </w:tr>
      <w:tr w:rsidR="00F97EB4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RF6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Relatório de controle de pagamento por turma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Médio</w:t>
            </w:r>
          </w:p>
        </w:tc>
      </w:tr>
      <w:tr w:rsidR="00F97EB4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RF7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Emissão de circulares por turma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Alta</w:t>
            </w:r>
          </w:p>
        </w:tc>
      </w:tr>
      <w:tr w:rsidR="00F97EB4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RF7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Emissão de avisos e circulares para todas as  turma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Alta</w:t>
            </w:r>
          </w:p>
        </w:tc>
      </w:tr>
      <w:tr w:rsidR="00F97EB4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RF7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 xml:space="preserve">Emissão de avisos e circulares situação 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Alta</w:t>
            </w:r>
          </w:p>
        </w:tc>
      </w:tr>
      <w:tr w:rsidR="00F97EB4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RF7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Imprimir ou enviar por e-mail dos responsáveis.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Alta</w:t>
            </w:r>
          </w:p>
        </w:tc>
      </w:tr>
      <w:tr w:rsidR="00F97EB4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lastRenderedPageBreak/>
              <w:t>Coordenação/Catequista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RF7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Avisos automáticos no e-mail para a coordenação e para o catequista de acordo com a frequência dos catequizanos.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Médio</w:t>
            </w:r>
          </w:p>
        </w:tc>
      </w:tr>
      <w:tr w:rsidR="00F97EB4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RF7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Avisos automáticos no e-mail para a coordenação de acordo com a frequência que os catequistas preenche a lista de frequência.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Médio</w:t>
            </w:r>
          </w:p>
        </w:tc>
      </w:tr>
      <w:tr w:rsidR="00F97EB4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RF7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Avisos automáticos no e-mail para a coordenação e para o catequista, dos catequisanos que não entregaram o comprovante de batismo.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Médio</w:t>
            </w:r>
          </w:p>
        </w:tc>
      </w:tr>
      <w:tr w:rsidR="00F97EB4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RF8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Definir a geração de cobranças por turma, o valor, a quantidade de parcelas e a data de vencimento.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Alta</w:t>
            </w:r>
          </w:p>
        </w:tc>
      </w:tr>
      <w:tr w:rsidR="00F97EB4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RF8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Permitir pagamento antecipado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Alta</w:t>
            </w:r>
          </w:p>
        </w:tc>
      </w:tr>
      <w:tr w:rsidR="00F97EB4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RF8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Permitir cancelamento ou alterações no valor da parcela para inscritos.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Alta</w:t>
            </w:r>
          </w:p>
        </w:tc>
      </w:tr>
      <w:tr w:rsidR="00F97EB4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RF8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Emitir Cobrança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Alta</w:t>
            </w:r>
          </w:p>
        </w:tc>
      </w:tr>
      <w:tr w:rsidR="00F97EB4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RF9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Definir quais catequistas terá o perfil de coordenação.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</w:pPr>
            <w:r>
              <w:rPr>
                <w:rFonts w:cs="Times New Roman"/>
                <w:color w:val="0D0D0D"/>
                <w:lang w:val="sv-SE"/>
              </w:rPr>
              <w:t>Alta</w:t>
            </w:r>
          </w:p>
        </w:tc>
      </w:tr>
    </w:tbl>
    <w:p w:rsidR="005014F2" w:rsidRDefault="005014F2" w:rsidP="005014F2">
      <w:pPr>
        <w:pStyle w:val="Ttulo1"/>
        <w:tabs>
          <w:tab w:val="clear" w:pos="432"/>
          <w:tab w:val="num" w:pos="0"/>
        </w:tabs>
      </w:pPr>
      <w:r>
        <w:t>7.3 Requisitos Não-Funcionais</w:t>
      </w:r>
    </w:p>
    <w:tbl>
      <w:tblPr>
        <w:tblW w:w="0" w:type="auto"/>
        <w:tblInd w:w="89" w:type="dxa"/>
        <w:tblLayout w:type="fixed"/>
        <w:tblLook w:val="0000" w:firstRow="0" w:lastRow="0" w:firstColumn="0" w:lastColumn="0" w:noHBand="0" w:noVBand="0"/>
      </w:tblPr>
      <w:tblGrid>
        <w:gridCol w:w="9679"/>
      </w:tblGrid>
      <w:tr w:rsidR="005014F2" w:rsidTr="00467323">
        <w:tc>
          <w:tcPr>
            <w:tcW w:w="96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5014F2" w:rsidRDefault="00201C14" w:rsidP="00BA79C7">
            <w:pPr>
              <w:pStyle w:val="Corpodetexto"/>
              <w:snapToGrid w:val="0"/>
              <w:ind w:left="720"/>
              <w:jc w:val="center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b/>
              </w:rPr>
              <w:t>Requisitos Não funcionais</w:t>
            </w:r>
          </w:p>
        </w:tc>
      </w:tr>
      <w:tr w:rsidR="005014F2" w:rsidTr="00467323">
        <w:tc>
          <w:tcPr>
            <w:tcW w:w="9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323" w:rsidRPr="00467323" w:rsidRDefault="00467323" w:rsidP="00467323">
            <w:pPr>
              <w:widowControl w:val="0"/>
              <w:suppressAutoHyphens w:val="0"/>
              <w:spacing w:line="240" w:lineRule="atLeast"/>
              <w:ind w:left="1080"/>
              <w:rPr>
                <w:rFonts w:cs="Times New Roman"/>
                <w:iCs/>
                <w:color w:val="0D0D0D"/>
                <w:lang w:val="sv-SE"/>
              </w:rPr>
            </w:pPr>
            <w:r w:rsidRPr="00467323">
              <w:rPr>
                <w:rFonts w:cs="Times New Roman"/>
                <w:iCs/>
                <w:color w:val="0D0D0D"/>
                <w:lang w:val="sv-SE"/>
              </w:rPr>
              <w:t xml:space="preserve">O sistema deverá permitir o acesso através do ambiente Intranet e Internet da organização, quando necessário </w:t>
            </w:r>
          </w:p>
          <w:p w:rsidR="005014F2" w:rsidRPr="00467323" w:rsidRDefault="005014F2" w:rsidP="00467323">
            <w:pPr>
              <w:pStyle w:val="Corpodetexto"/>
              <w:snapToGrid w:val="0"/>
              <w:ind w:left="720"/>
              <w:rPr>
                <w:rFonts w:cs="Times New Roman"/>
                <w:iCs/>
                <w:color w:val="0D0D0D"/>
                <w:lang w:val="sv-SE"/>
              </w:rPr>
            </w:pPr>
          </w:p>
        </w:tc>
      </w:tr>
      <w:tr w:rsidR="005014F2" w:rsidTr="00467323">
        <w:tc>
          <w:tcPr>
            <w:tcW w:w="9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323" w:rsidRPr="00467323" w:rsidRDefault="00467323" w:rsidP="00467323">
            <w:pPr>
              <w:widowControl w:val="0"/>
              <w:suppressAutoHyphens w:val="0"/>
              <w:spacing w:line="240" w:lineRule="atLeast"/>
              <w:ind w:left="1080"/>
              <w:rPr>
                <w:rFonts w:cs="Times New Roman"/>
                <w:iCs/>
                <w:color w:val="0D0D0D"/>
                <w:lang w:val="sv-SE"/>
              </w:rPr>
            </w:pPr>
            <w:r w:rsidRPr="00467323">
              <w:rPr>
                <w:rFonts w:cs="Times New Roman"/>
                <w:iCs/>
                <w:color w:val="0D0D0D"/>
                <w:lang w:val="sv-SE"/>
              </w:rPr>
              <w:t>Interface amigável e compatível com os requisitos do usuário.</w:t>
            </w:r>
          </w:p>
          <w:p w:rsidR="005014F2" w:rsidRPr="00467323" w:rsidRDefault="005014F2" w:rsidP="00467323">
            <w:pPr>
              <w:pStyle w:val="Corpodetexto"/>
              <w:snapToGrid w:val="0"/>
              <w:ind w:left="720"/>
              <w:rPr>
                <w:rFonts w:cs="Times New Roman"/>
                <w:iCs/>
                <w:color w:val="0D0D0D"/>
                <w:lang w:val="sv-SE"/>
              </w:rPr>
            </w:pPr>
          </w:p>
        </w:tc>
      </w:tr>
      <w:tr w:rsidR="005014F2" w:rsidTr="00467323">
        <w:tc>
          <w:tcPr>
            <w:tcW w:w="9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323" w:rsidRPr="00467323" w:rsidRDefault="00467323" w:rsidP="00467323">
            <w:pPr>
              <w:widowControl w:val="0"/>
              <w:suppressAutoHyphens w:val="0"/>
              <w:spacing w:line="240" w:lineRule="atLeast"/>
              <w:ind w:left="1080"/>
              <w:rPr>
                <w:rFonts w:cs="Times New Roman"/>
                <w:iCs/>
                <w:color w:val="0D0D0D"/>
                <w:lang w:val="sv-SE"/>
              </w:rPr>
            </w:pPr>
            <w:r w:rsidRPr="00467323">
              <w:rPr>
                <w:rFonts w:cs="Times New Roman"/>
                <w:iCs/>
                <w:color w:val="0D0D0D"/>
                <w:lang w:val="sv-SE"/>
              </w:rPr>
              <w:t>Ajuda via menu de Ajuda ao Usuário.</w:t>
            </w:r>
          </w:p>
          <w:p w:rsidR="005014F2" w:rsidRPr="00467323" w:rsidRDefault="005014F2" w:rsidP="00467323">
            <w:pPr>
              <w:pStyle w:val="Corpodetexto"/>
              <w:snapToGrid w:val="0"/>
              <w:ind w:left="720"/>
              <w:rPr>
                <w:rFonts w:cs="Times New Roman"/>
                <w:iCs/>
                <w:color w:val="0D0D0D"/>
                <w:lang w:val="sv-SE"/>
              </w:rPr>
            </w:pPr>
          </w:p>
        </w:tc>
      </w:tr>
      <w:tr w:rsidR="005014F2" w:rsidTr="00467323">
        <w:tc>
          <w:tcPr>
            <w:tcW w:w="9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323" w:rsidRPr="00467323" w:rsidRDefault="00467323" w:rsidP="00467323">
            <w:pPr>
              <w:widowControl w:val="0"/>
              <w:suppressAutoHyphens w:val="0"/>
              <w:spacing w:line="240" w:lineRule="atLeast"/>
              <w:ind w:left="1080"/>
              <w:rPr>
                <w:rFonts w:cs="Times New Roman"/>
                <w:iCs/>
                <w:color w:val="0D0D0D"/>
                <w:lang w:val="sv-SE"/>
              </w:rPr>
            </w:pPr>
            <w:r w:rsidRPr="00467323">
              <w:rPr>
                <w:rFonts w:cs="Times New Roman"/>
                <w:iCs/>
                <w:color w:val="0D0D0D"/>
                <w:lang w:val="sv-SE"/>
              </w:rPr>
              <w:t>O sistema deve estar disponível diariamente das 08h às 18h.</w:t>
            </w:r>
          </w:p>
          <w:p w:rsidR="005014F2" w:rsidRPr="00467323" w:rsidRDefault="005014F2" w:rsidP="00467323">
            <w:pPr>
              <w:pStyle w:val="Corpodetexto"/>
              <w:snapToGrid w:val="0"/>
              <w:ind w:left="720"/>
              <w:rPr>
                <w:rFonts w:cs="Times New Roman"/>
                <w:iCs/>
                <w:color w:val="0D0D0D"/>
                <w:lang w:val="sv-SE"/>
              </w:rPr>
            </w:pPr>
          </w:p>
        </w:tc>
      </w:tr>
      <w:tr w:rsidR="00467323" w:rsidTr="00467323">
        <w:tc>
          <w:tcPr>
            <w:tcW w:w="9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323" w:rsidRPr="00467323" w:rsidRDefault="00467323" w:rsidP="00467323">
            <w:pPr>
              <w:widowControl w:val="0"/>
              <w:suppressAutoHyphens w:val="0"/>
              <w:spacing w:line="240" w:lineRule="atLeast"/>
              <w:ind w:left="1080"/>
              <w:rPr>
                <w:rFonts w:cs="Times New Roman"/>
                <w:iCs/>
                <w:color w:val="0D0D0D"/>
                <w:lang w:val="sv-SE"/>
              </w:rPr>
            </w:pPr>
            <w:r w:rsidRPr="00467323">
              <w:rPr>
                <w:rFonts w:cs="Times New Roman"/>
                <w:iCs/>
                <w:color w:val="0D0D0D"/>
                <w:lang w:val="sv-SE"/>
              </w:rPr>
              <w:lastRenderedPageBreak/>
              <w:t>Todo acesso à informação do sistema será controlado por perfil de usuário mediante autenticação.</w:t>
            </w:r>
          </w:p>
          <w:p w:rsidR="00467323" w:rsidRPr="00467323" w:rsidRDefault="00467323" w:rsidP="00467323">
            <w:pPr>
              <w:widowControl w:val="0"/>
              <w:suppressAutoHyphens w:val="0"/>
              <w:spacing w:line="240" w:lineRule="atLeast"/>
              <w:ind w:left="1080"/>
              <w:rPr>
                <w:rFonts w:cs="Times New Roman"/>
                <w:iCs/>
                <w:color w:val="0D0D0D"/>
                <w:lang w:val="sv-SE"/>
              </w:rPr>
            </w:pPr>
          </w:p>
        </w:tc>
      </w:tr>
      <w:tr w:rsidR="00467323" w:rsidTr="00467323">
        <w:tc>
          <w:tcPr>
            <w:tcW w:w="9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323" w:rsidRPr="00467323" w:rsidRDefault="00467323" w:rsidP="00467323">
            <w:pPr>
              <w:widowControl w:val="0"/>
              <w:suppressAutoHyphens w:val="0"/>
              <w:spacing w:line="240" w:lineRule="atLeast"/>
              <w:ind w:left="1080"/>
              <w:rPr>
                <w:rFonts w:cs="Times New Roman"/>
                <w:iCs/>
                <w:color w:val="0D0D0D"/>
                <w:lang w:val="sv-SE"/>
              </w:rPr>
            </w:pPr>
            <w:r w:rsidRPr="00467323">
              <w:rPr>
                <w:rFonts w:cs="Times New Roman"/>
                <w:iCs/>
                <w:color w:val="0D0D0D"/>
                <w:lang w:val="sv-SE"/>
              </w:rPr>
              <w:t>Emitir os documento em formato A4</w:t>
            </w:r>
          </w:p>
        </w:tc>
      </w:tr>
      <w:tr w:rsidR="00467323" w:rsidTr="00467323">
        <w:tc>
          <w:tcPr>
            <w:tcW w:w="9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323" w:rsidRPr="00467323" w:rsidRDefault="00467323" w:rsidP="00467323">
            <w:pPr>
              <w:widowControl w:val="0"/>
              <w:suppressAutoHyphens w:val="0"/>
              <w:spacing w:line="240" w:lineRule="atLeast"/>
              <w:ind w:left="1045"/>
              <w:rPr>
                <w:rFonts w:cs="Times New Roman"/>
                <w:iCs/>
                <w:color w:val="0D0D0D"/>
                <w:lang w:val="sv-SE"/>
              </w:rPr>
            </w:pPr>
            <w:r w:rsidRPr="00467323">
              <w:rPr>
                <w:rFonts w:cs="Times New Roman"/>
                <w:iCs/>
                <w:color w:val="0D0D0D"/>
                <w:lang w:val="sv-SE"/>
              </w:rPr>
              <w:t>O sistema deverá permitir a pesquisa e exportação do resultado das pesquisas para formato de arquivo pdf (Portable Document Format)</w:t>
            </w:r>
          </w:p>
          <w:p w:rsidR="00467323" w:rsidRPr="00467323" w:rsidRDefault="00467323" w:rsidP="00467323">
            <w:pPr>
              <w:widowControl w:val="0"/>
              <w:suppressAutoHyphens w:val="0"/>
              <w:spacing w:line="240" w:lineRule="atLeast"/>
              <w:ind w:left="1080"/>
              <w:rPr>
                <w:rFonts w:cs="Times New Roman"/>
                <w:iCs/>
                <w:color w:val="0D0D0D"/>
                <w:lang w:val="sv-SE"/>
              </w:rPr>
            </w:pPr>
          </w:p>
        </w:tc>
      </w:tr>
      <w:tr w:rsidR="00467323" w:rsidTr="00467323">
        <w:tc>
          <w:tcPr>
            <w:tcW w:w="9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323" w:rsidRPr="00467323" w:rsidRDefault="00467323" w:rsidP="00467323">
            <w:pPr>
              <w:widowControl w:val="0"/>
              <w:suppressAutoHyphens w:val="0"/>
              <w:spacing w:line="240" w:lineRule="atLeast"/>
              <w:ind w:left="1045"/>
              <w:rPr>
                <w:rFonts w:cs="Times New Roman"/>
                <w:iCs/>
                <w:color w:val="0D0D0D"/>
                <w:lang w:val="sv-SE"/>
              </w:rPr>
            </w:pPr>
            <w:r w:rsidRPr="00467323">
              <w:rPr>
                <w:rFonts w:cs="Times New Roman"/>
                <w:iCs/>
                <w:color w:val="0D0D0D"/>
                <w:lang w:val="sv-SE"/>
              </w:rPr>
              <w:t>Todos os documentos que serão emitidos devem carregar um cabeçalho</w:t>
            </w:r>
          </w:p>
        </w:tc>
      </w:tr>
    </w:tbl>
    <w:p w:rsidR="00F97EB4" w:rsidRDefault="00F97EB4" w:rsidP="005014F2">
      <w:pPr>
        <w:pStyle w:val="Ttulo1"/>
        <w:numPr>
          <w:ilvl w:val="0"/>
          <w:numId w:val="0"/>
        </w:numPr>
        <w:ind w:left="432" w:hanging="432"/>
      </w:pPr>
    </w:p>
    <w:sectPr w:rsidR="00F97EB4">
      <w:type w:val="continuous"/>
      <w:pgSz w:w="11906" w:h="16838"/>
      <w:pgMar w:top="2296" w:right="1134" w:bottom="1418" w:left="1134" w:header="1134" w:footer="709" w:gutter="0"/>
      <w:cols w:space="720"/>
      <w:docGrid w:linePitch="24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B1F" w:rsidRDefault="000E4B1F">
      <w:pPr>
        <w:spacing w:line="240" w:lineRule="auto"/>
      </w:pPr>
      <w:r>
        <w:separator/>
      </w:r>
    </w:p>
  </w:endnote>
  <w:endnote w:type="continuationSeparator" w:id="0">
    <w:p w:rsidR="000E4B1F" w:rsidRDefault="000E4B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pranq eco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EB4" w:rsidRDefault="00F97EB4">
    <w:pPr>
      <w:pStyle w:val="Rodap"/>
      <w:pBdr>
        <w:top w:val="double" w:sz="40" w:space="1" w:color="800000"/>
      </w:pBdr>
      <w:jc w:val="center"/>
    </w:pPr>
    <w:r>
      <w:rPr>
        <w:rFonts w:ascii="Cambria" w:hAnsi="Cambria" w:cs="Cambria"/>
      </w:rPr>
      <w:t>Documento de Visão | Sistema da Catequese</w:t>
    </w:r>
    <w:r>
      <w:rPr>
        <w:rFonts w:ascii="Cambria" w:hAnsi="Cambria" w:cs="Cambria"/>
        <w:color w:val="0000FF"/>
      </w:rPr>
      <w:t xml:space="preserve">  </w:t>
    </w:r>
    <w:r>
      <w:rPr>
        <w:rFonts w:ascii="Cambria" w:hAnsi="Cambria" w:cs="Cambria"/>
      </w:rPr>
      <w:t xml:space="preserve">                                                             </w:t>
    </w:r>
    <w:r>
      <w:rPr>
        <w:rFonts w:ascii="Cambria" w:hAnsi="Cambria" w:cs="Cambria"/>
        <w:b/>
      </w:rP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443AFA">
      <w:rPr>
        <w:noProof/>
      </w:rPr>
      <w:t>4</w:t>
    </w:r>
    <w:r>
      <w:fldChar w:fldCharType="end"/>
    </w:r>
  </w:p>
  <w:p w:rsidR="00F97EB4" w:rsidRDefault="00F97EB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EB4" w:rsidRDefault="00F97EB4">
    <w:pPr>
      <w:pStyle w:val="Rodap"/>
      <w:pBdr>
        <w:top w:val="double" w:sz="40" w:space="1" w:color="800000"/>
      </w:pBdr>
      <w:jc w:val="center"/>
    </w:pPr>
    <w:r>
      <w:rPr>
        <w:rFonts w:ascii="Cambria" w:hAnsi="Cambria" w:cs="Cambria"/>
      </w:rPr>
      <w:t>Documento de Visão | Sistema da Catequese</w:t>
    </w:r>
    <w:r>
      <w:rPr>
        <w:rFonts w:ascii="Cambria" w:hAnsi="Cambria" w:cs="Cambria"/>
        <w:color w:val="0000FF"/>
      </w:rPr>
      <w:t xml:space="preserve">   </w:t>
    </w:r>
    <w:r>
      <w:rPr>
        <w:rFonts w:ascii="Cambria" w:hAnsi="Cambria" w:cs="Cambria"/>
      </w:rPr>
      <w:t xml:space="preserve">                                                             </w:t>
    </w:r>
    <w:r>
      <w:rPr>
        <w:rFonts w:ascii="Cambria" w:hAnsi="Cambria" w:cs="Cambria"/>
        <w:b/>
      </w:rP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443AFA">
      <w:rPr>
        <w:noProof/>
      </w:rPr>
      <w:t>5</w:t>
    </w:r>
    <w:r>
      <w:fldChar w:fldCharType="end"/>
    </w:r>
  </w:p>
  <w:p w:rsidR="00F97EB4" w:rsidRDefault="00F97EB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EB4" w:rsidRDefault="00F97EB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B1F" w:rsidRDefault="000E4B1F">
      <w:pPr>
        <w:spacing w:line="240" w:lineRule="auto"/>
      </w:pPr>
      <w:r>
        <w:separator/>
      </w:r>
    </w:p>
  </w:footnote>
  <w:footnote w:type="continuationSeparator" w:id="0">
    <w:p w:rsidR="000E4B1F" w:rsidRDefault="000E4B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EB4" w:rsidRDefault="00201C14">
    <w:pPr>
      <w:pStyle w:val="Cabealhoesquerda"/>
    </w:pPr>
    <w:r>
      <w:rPr>
        <w:noProof/>
        <w:lang w:eastAsia="pt-BR" w:bidi="ar-SA"/>
      </w:rPr>
      <w:drawing>
        <wp:inline distT="0" distB="0" distL="0" distR="0">
          <wp:extent cx="2143125" cy="561975"/>
          <wp:effectExtent l="0" t="0" r="9525" b="952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56197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EB4" w:rsidRDefault="00201C14">
    <w:pPr>
      <w:pStyle w:val="Cabealho"/>
    </w:pPr>
    <w:r>
      <w:rPr>
        <w:noProof/>
        <w:lang w:eastAsia="pt-BR" w:bidi="ar-SA"/>
      </w:rPr>
      <w:drawing>
        <wp:inline distT="0" distB="0" distL="0" distR="0">
          <wp:extent cx="2143125" cy="561975"/>
          <wp:effectExtent l="0" t="0" r="9525" b="952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56197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EB4" w:rsidRDefault="00F97EB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D2A4777C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1831471F"/>
    <w:multiLevelType w:val="hybridMultilevel"/>
    <w:tmpl w:val="686EA994"/>
    <w:lvl w:ilvl="0" w:tplc="2B1C4F32">
      <w:start w:val="1"/>
      <w:numFmt w:val="decimal"/>
      <w:lvlText w:val="%1"/>
      <w:lvlJc w:val="center"/>
      <w:pPr>
        <w:tabs>
          <w:tab w:val="num" w:pos="910"/>
        </w:tabs>
        <w:ind w:left="910" w:hanging="7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11014D8"/>
    <w:multiLevelType w:val="hybridMultilevel"/>
    <w:tmpl w:val="C276BC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31203E"/>
    <w:multiLevelType w:val="hybridMultilevel"/>
    <w:tmpl w:val="47AE66E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813"/>
    <w:rsid w:val="000E4B1F"/>
    <w:rsid w:val="001168B9"/>
    <w:rsid w:val="00201C14"/>
    <w:rsid w:val="00443AFA"/>
    <w:rsid w:val="00467323"/>
    <w:rsid w:val="005014F2"/>
    <w:rsid w:val="00626E8A"/>
    <w:rsid w:val="00704813"/>
    <w:rsid w:val="007A50C0"/>
    <w:rsid w:val="008100CE"/>
    <w:rsid w:val="008E1434"/>
    <w:rsid w:val="00AE3ACB"/>
    <w:rsid w:val="00D65A14"/>
    <w:rsid w:val="00EF0119"/>
    <w:rsid w:val="00F9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075A9E5E-B55C-42E9-A80B-0257167F0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100" w:lineRule="atLeast"/>
    </w:pPr>
    <w:rPr>
      <w:rFonts w:eastAsia="Lucida Sans Unicode" w:cs="Tahoma"/>
      <w:kern w:val="1"/>
      <w:sz w:val="24"/>
      <w:szCs w:val="24"/>
      <w:lang w:eastAsia="zh-CN" w:bidi="hi-IN"/>
    </w:rPr>
  </w:style>
  <w:style w:type="paragraph" w:styleId="Ttulo1">
    <w:name w:val="heading 1"/>
    <w:basedOn w:val="Normal"/>
    <w:next w:val="Corpodetexto"/>
    <w:qFormat/>
    <w:pPr>
      <w:keepNext/>
      <w:numPr>
        <w:numId w:val="1"/>
      </w:numPr>
      <w:spacing w:before="240" w:after="120"/>
      <w:outlineLvl w:val="0"/>
    </w:pPr>
    <w:rPr>
      <w:b/>
      <w:bCs/>
      <w:sz w:val="48"/>
      <w:szCs w:val="48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120"/>
      <w:outlineLvl w:val="1"/>
    </w:pPr>
    <w:rPr>
      <w:b/>
      <w:bCs/>
      <w:sz w:val="36"/>
      <w:szCs w:val="36"/>
    </w:rPr>
  </w:style>
  <w:style w:type="paragraph" w:styleId="Ttulo3">
    <w:name w:val="heading 3"/>
    <w:basedOn w:val="Ttulo1"/>
    <w:next w:val="Corpodetexto"/>
    <w:link w:val="Ttulo3Char"/>
    <w:qFormat/>
    <w:rsid w:val="008100CE"/>
    <w:pPr>
      <w:widowControl w:val="0"/>
      <w:numPr>
        <w:numId w:val="0"/>
      </w:numPr>
      <w:suppressAutoHyphens w:val="0"/>
      <w:spacing w:before="120" w:after="60" w:line="240" w:lineRule="atLeast"/>
      <w:outlineLvl w:val="2"/>
    </w:pPr>
    <w:rPr>
      <w:rFonts w:ascii="Arial" w:eastAsia="Times New Roman" w:hAnsi="Arial" w:cs="Times New Roman"/>
      <w:b w:val="0"/>
      <w:bCs w:val="0"/>
      <w:i/>
      <w:kern w:val="0"/>
      <w:sz w:val="20"/>
      <w:szCs w:val="20"/>
      <w:lang w:eastAsia="en-US" w:bidi="ar-SA"/>
    </w:rPr>
  </w:style>
  <w:style w:type="paragraph" w:styleId="Ttulo4">
    <w:name w:val="heading 4"/>
    <w:basedOn w:val="Ttulo1"/>
    <w:next w:val="Normal"/>
    <w:link w:val="Ttulo4Char"/>
    <w:qFormat/>
    <w:rsid w:val="008100CE"/>
    <w:pPr>
      <w:widowControl w:val="0"/>
      <w:numPr>
        <w:numId w:val="0"/>
      </w:numPr>
      <w:suppressAutoHyphens w:val="0"/>
      <w:spacing w:before="120" w:after="60" w:line="240" w:lineRule="atLeast"/>
      <w:outlineLvl w:val="3"/>
    </w:pPr>
    <w:rPr>
      <w:rFonts w:ascii="Arial" w:eastAsia="Times New Roman" w:hAnsi="Arial" w:cs="Times New Roman"/>
      <w:b w:val="0"/>
      <w:bCs w:val="0"/>
      <w:kern w:val="0"/>
      <w:sz w:val="20"/>
      <w:szCs w:val="20"/>
      <w:lang w:eastAsia="en-US" w:bidi="ar-SA"/>
    </w:rPr>
  </w:style>
  <w:style w:type="paragraph" w:styleId="Ttulo5">
    <w:name w:val="heading 5"/>
    <w:basedOn w:val="Normal"/>
    <w:next w:val="Normal"/>
    <w:link w:val="Ttulo5Char"/>
    <w:qFormat/>
    <w:rsid w:val="008100CE"/>
    <w:pPr>
      <w:widowControl w:val="0"/>
      <w:suppressAutoHyphens w:val="0"/>
      <w:spacing w:before="240" w:after="60" w:line="240" w:lineRule="atLeast"/>
      <w:outlineLvl w:val="4"/>
    </w:pPr>
    <w:rPr>
      <w:rFonts w:eastAsia="Times New Roman" w:cs="Times New Roman"/>
      <w:kern w:val="0"/>
      <w:sz w:val="22"/>
      <w:szCs w:val="20"/>
      <w:lang w:eastAsia="en-US" w:bidi="ar-SA"/>
    </w:rPr>
  </w:style>
  <w:style w:type="paragraph" w:styleId="Ttulo6">
    <w:name w:val="heading 6"/>
    <w:basedOn w:val="Normal"/>
    <w:next w:val="Normal"/>
    <w:link w:val="Ttulo6Char"/>
    <w:qFormat/>
    <w:rsid w:val="008100CE"/>
    <w:pPr>
      <w:widowControl w:val="0"/>
      <w:suppressAutoHyphens w:val="0"/>
      <w:spacing w:before="240" w:after="60" w:line="240" w:lineRule="atLeast"/>
      <w:outlineLvl w:val="5"/>
    </w:pPr>
    <w:rPr>
      <w:rFonts w:eastAsia="Times New Roman" w:cs="Times New Roman"/>
      <w:i/>
      <w:kern w:val="0"/>
      <w:sz w:val="22"/>
      <w:szCs w:val="20"/>
      <w:lang w:eastAsia="en-US" w:bidi="ar-SA"/>
    </w:rPr>
  </w:style>
  <w:style w:type="paragraph" w:styleId="Ttulo7">
    <w:name w:val="heading 7"/>
    <w:basedOn w:val="Normal"/>
    <w:next w:val="Normal"/>
    <w:link w:val="Ttulo7Char"/>
    <w:qFormat/>
    <w:rsid w:val="008100CE"/>
    <w:pPr>
      <w:widowControl w:val="0"/>
      <w:suppressAutoHyphens w:val="0"/>
      <w:spacing w:before="240" w:after="60" w:line="240" w:lineRule="atLeast"/>
      <w:outlineLvl w:val="6"/>
    </w:pPr>
    <w:rPr>
      <w:rFonts w:eastAsia="Times New Roman" w:cs="Times New Roman"/>
      <w:kern w:val="0"/>
      <w:sz w:val="20"/>
      <w:szCs w:val="20"/>
      <w:lang w:eastAsia="en-US" w:bidi="ar-SA"/>
    </w:rPr>
  </w:style>
  <w:style w:type="paragraph" w:styleId="Ttulo8">
    <w:name w:val="heading 8"/>
    <w:basedOn w:val="Normal"/>
    <w:next w:val="Normal"/>
    <w:link w:val="Ttulo8Char"/>
    <w:qFormat/>
    <w:rsid w:val="008100CE"/>
    <w:pPr>
      <w:widowControl w:val="0"/>
      <w:suppressAutoHyphens w:val="0"/>
      <w:spacing w:before="240" w:after="60" w:line="240" w:lineRule="atLeast"/>
      <w:outlineLvl w:val="7"/>
    </w:pPr>
    <w:rPr>
      <w:rFonts w:eastAsia="Times New Roman" w:cs="Times New Roman"/>
      <w:i/>
      <w:kern w:val="0"/>
      <w:sz w:val="20"/>
      <w:szCs w:val="20"/>
      <w:lang w:eastAsia="en-US" w:bidi="ar-SA"/>
    </w:rPr>
  </w:style>
  <w:style w:type="paragraph" w:styleId="Ttulo9">
    <w:name w:val="heading 9"/>
    <w:basedOn w:val="Normal"/>
    <w:next w:val="Normal"/>
    <w:link w:val="Ttulo9Char"/>
    <w:qFormat/>
    <w:rsid w:val="008100CE"/>
    <w:pPr>
      <w:widowControl w:val="0"/>
      <w:suppressAutoHyphens w:val="0"/>
      <w:spacing w:before="240" w:after="60" w:line="240" w:lineRule="atLeast"/>
      <w:outlineLvl w:val="8"/>
    </w:pPr>
    <w:rPr>
      <w:rFonts w:eastAsia="Times New Roman" w:cs="Times New Roman"/>
      <w:b/>
      <w:i/>
      <w:kern w:val="0"/>
      <w:sz w:val="18"/>
      <w:szCs w:val="20"/>
      <w:lang w:eastAsia="en-US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Fontepargpadro2">
    <w:name w:val="Fonte parág. padrão2"/>
  </w:style>
  <w:style w:type="character" w:customStyle="1" w:styleId="CorpodetextoChar">
    <w:name w:val="Corpo de texto Char"/>
    <w:rPr>
      <w:rFonts w:ascii="Times New Roman" w:eastAsia="Lucida Sans Unicode" w:hAnsi="Times New Roman" w:cs="Tahoma"/>
      <w:kern w:val="1"/>
      <w:sz w:val="24"/>
      <w:szCs w:val="24"/>
      <w:lang w:bidi="hi-IN"/>
    </w:rPr>
  </w:style>
  <w:style w:type="character" w:customStyle="1" w:styleId="CabealhoChar">
    <w:name w:val="Cabeçalho Char"/>
    <w:rPr>
      <w:rFonts w:ascii="Times New Roman" w:eastAsia="Lucida Sans Unicode" w:hAnsi="Times New Roman" w:cs="Mangal"/>
      <w:kern w:val="1"/>
      <w:sz w:val="24"/>
      <w:szCs w:val="21"/>
      <w:lang w:bidi="hi-IN"/>
    </w:rPr>
  </w:style>
  <w:style w:type="character" w:customStyle="1" w:styleId="RodapChar">
    <w:name w:val="Rodapé Char"/>
    <w:rPr>
      <w:rFonts w:ascii="Times New Roman" w:eastAsia="Lucida Sans Unicode" w:hAnsi="Times New Roman" w:cs="Mangal"/>
      <w:kern w:val="1"/>
      <w:sz w:val="24"/>
      <w:szCs w:val="21"/>
      <w:lang w:bidi="hi-IN"/>
    </w:rPr>
  </w:style>
  <w:style w:type="character" w:customStyle="1" w:styleId="Ttulo1Char">
    <w:name w:val="Título 1 Char"/>
    <w:rPr>
      <w:rFonts w:ascii="Times New Roman" w:eastAsia="Lucida Sans Unicode" w:hAnsi="Times New Roman" w:cs="Tahoma"/>
      <w:b/>
      <w:bCs/>
      <w:kern w:val="1"/>
      <w:sz w:val="48"/>
      <w:szCs w:val="48"/>
      <w:lang w:bidi="hi-IN"/>
    </w:rPr>
  </w:style>
  <w:style w:type="character" w:customStyle="1" w:styleId="Ttulo2Char">
    <w:name w:val="Título 2 Char"/>
    <w:rPr>
      <w:rFonts w:ascii="Times New Roman" w:eastAsia="Lucida Sans Unicode" w:hAnsi="Times New Roman" w:cs="Tahoma"/>
      <w:b/>
      <w:bCs/>
      <w:kern w:val="1"/>
      <w:sz w:val="36"/>
      <w:szCs w:val="36"/>
      <w:lang w:bidi="hi-IN"/>
    </w:rPr>
  </w:style>
  <w:style w:type="character" w:styleId="Hyperlink">
    <w:name w:val="Hyperlink"/>
    <w:rPr>
      <w:color w:val="0000FF"/>
      <w:u w:val="single"/>
    </w:rPr>
  </w:style>
  <w:style w:type="character" w:customStyle="1" w:styleId="TextodebaloChar">
    <w:name w:val="Texto de balão Char"/>
    <w:rPr>
      <w:rFonts w:ascii="Tahoma" w:eastAsia="Lucida Sans Unicode" w:hAnsi="Tahoma" w:cs="Mangal"/>
      <w:kern w:val="1"/>
      <w:sz w:val="16"/>
      <w:szCs w:val="14"/>
      <w:lang w:bidi="hi-IN"/>
    </w:rPr>
  </w:style>
  <w:style w:type="character" w:customStyle="1" w:styleId="HiperlinkVisitado1">
    <w:name w:val="HiperlinkVisitado1"/>
    <w:rPr>
      <w:color w:val="800080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Vnculodendice">
    <w:name w:val="Vínculo de índice"/>
  </w:style>
  <w:style w:type="character" w:customStyle="1" w:styleId="Smbolosdenumerao">
    <w:name w:val="Símbolos de numeração"/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Contedodetabela">
    <w:name w:val="Conteúdo de tabela"/>
    <w:basedOn w:val="Normal"/>
    <w:pPr>
      <w:suppressLineNumbers/>
    </w:pPr>
  </w:style>
  <w:style w:type="paragraph" w:styleId="Cabealho">
    <w:name w:val="header"/>
    <w:basedOn w:val="Normal"/>
    <w:pPr>
      <w:suppressLineNumbers/>
      <w:tabs>
        <w:tab w:val="center" w:pos="4252"/>
        <w:tab w:val="right" w:pos="8504"/>
      </w:tabs>
    </w:pPr>
    <w:rPr>
      <w:rFonts w:cs="Mangal"/>
      <w:szCs w:val="21"/>
    </w:rPr>
  </w:style>
  <w:style w:type="paragraph" w:styleId="Rodap">
    <w:name w:val="footer"/>
    <w:basedOn w:val="Normal"/>
    <w:pPr>
      <w:suppressLineNumbers/>
      <w:tabs>
        <w:tab w:val="center" w:pos="4252"/>
        <w:tab w:val="right" w:pos="8504"/>
      </w:tabs>
    </w:pPr>
    <w:rPr>
      <w:rFonts w:cs="Mangal"/>
      <w:szCs w:val="21"/>
    </w:rPr>
  </w:style>
  <w:style w:type="paragraph" w:customStyle="1" w:styleId="H1">
    <w:name w:val="H1"/>
    <w:basedOn w:val="Normal"/>
    <w:pPr>
      <w:keepNext/>
      <w:ind w:left="576" w:hanging="576"/>
    </w:pPr>
    <w:rPr>
      <w:b/>
      <w:bCs/>
      <w:sz w:val="48"/>
      <w:szCs w:val="48"/>
    </w:rPr>
  </w:style>
  <w:style w:type="paragraph" w:customStyle="1" w:styleId="H2">
    <w:name w:val="H2"/>
    <w:basedOn w:val="Normal"/>
    <w:pPr>
      <w:keepNext/>
      <w:ind w:left="720" w:hanging="720"/>
    </w:pPr>
    <w:rPr>
      <w:b/>
      <w:bCs/>
      <w:sz w:val="36"/>
      <w:szCs w:val="36"/>
    </w:rPr>
  </w:style>
  <w:style w:type="paragraph" w:customStyle="1" w:styleId="H3">
    <w:name w:val="H3"/>
    <w:basedOn w:val="Normal"/>
    <w:pPr>
      <w:keepNext/>
      <w:ind w:left="864" w:hanging="864"/>
    </w:pPr>
    <w:rPr>
      <w:b/>
      <w:bCs/>
      <w:sz w:val="28"/>
      <w:szCs w:val="28"/>
    </w:rPr>
  </w:style>
  <w:style w:type="paragraph" w:styleId="Ttulodendicedeautoridades">
    <w:name w:val="toa heading"/>
    <w:pPr>
      <w:suppressLineNumbers/>
      <w:suppressAutoHyphens/>
      <w:spacing w:before="480" w:line="276" w:lineRule="auto"/>
    </w:pPr>
    <w:rPr>
      <w:rFonts w:ascii="Cambria" w:eastAsia="Lucida Sans Unicode" w:hAnsi="Cambria" w:cs="Lucida Sans"/>
      <w:b/>
      <w:bCs/>
      <w:color w:val="365F91"/>
      <w:kern w:val="1"/>
      <w:sz w:val="28"/>
      <w:szCs w:val="28"/>
      <w:lang w:eastAsia="zh-CN"/>
    </w:rPr>
  </w:style>
  <w:style w:type="paragraph" w:styleId="Sumrio1">
    <w:name w:val="toc 1"/>
    <w:basedOn w:val="Normal"/>
    <w:pPr>
      <w:tabs>
        <w:tab w:val="right" w:leader="dot" w:pos="9637"/>
      </w:tabs>
      <w:spacing w:after="100"/>
    </w:pPr>
    <w:rPr>
      <w:rFonts w:cs="Mangal"/>
      <w:szCs w:val="21"/>
    </w:rPr>
  </w:style>
  <w:style w:type="paragraph" w:styleId="Sumrio2">
    <w:name w:val="toc 2"/>
    <w:basedOn w:val="Normal"/>
    <w:pPr>
      <w:tabs>
        <w:tab w:val="right" w:leader="dot" w:pos="10314"/>
      </w:tabs>
      <w:spacing w:after="100"/>
      <w:ind w:left="240"/>
    </w:pPr>
    <w:rPr>
      <w:rFonts w:cs="Mangal"/>
      <w:szCs w:val="21"/>
    </w:rPr>
  </w:style>
  <w:style w:type="paragraph" w:styleId="Sumrio3">
    <w:name w:val="toc 3"/>
    <w:basedOn w:val="Normal"/>
    <w:pPr>
      <w:tabs>
        <w:tab w:val="right" w:leader="dot" w:pos="10991"/>
      </w:tabs>
      <w:spacing w:after="100"/>
      <w:ind w:left="480"/>
    </w:pPr>
    <w:rPr>
      <w:rFonts w:cs="Mangal"/>
      <w:szCs w:val="21"/>
    </w:rPr>
  </w:style>
  <w:style w:type="paragraph" w:customStyle="1" w:styleId="Textodebalo1">
    <w:name w:val="Texto de balão1"/>
    <w:basedOn w:val="Normal"/>
    <w:rPr>
      <w:rFonts w:ascii="Tahoma" w:hAnsi="Tahoma" w:cs="Mangal"/>
      <w:sz w:val="16"/>
      <w:szCs w:val="14"/>
    </w:rPr>
  </w:style>
  <w:style w:type="paragraph" w:customStyle="1" w:styleId="Bibliografia1">
    <w:name w:val="Bibliografia1"/>
    <w:basedOn w:val="Normal"/>
    <w:rPr>
      <w:rFonts w:cs="Mangal"/>
      <w:szCs w:val="21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styleId="Sumrio4">
    <w:name w:val="toc 4"/>
    <w:basedOn w:val="ndice"/>
    <w:pPr>
      <w:tabs>
        <w:tab w:val="right" w:leader="dot" w:pos="11335"/>
      </w:tabs>
      <w:ind w:left="849"/>
    </w:pPr>
  </w:style>
  <w:style w:type="paragraph" w:styleId="Sumrio5">
    <w:name w:val="toc 5"/>
    <w:basedOn w:val="ndice"/>
    <w:pPr>
      <w:tabs>
        <w:tab w:val="right" w:leader="dot" w:pos="11901"/>
      </w:tabs>
      <w:ind w:left="1132"/>
    </w:pPr>
  </w:style>
  <w:style w:type="paragraph" w:styleId="Sumrio6">
    <w:name w:val="toc 6"/>
    <w:basedOn w:val="ndice"/>
    <w:pPr>
      <w:tabs>
        <w:tab w:val="right" w:leader="dot" w:pos="12467"/>
      </w:tabs>
      <w:ind w:left="1415"/>
    </w:pPr>
  </w:style>
  <w:style w:type="paragraph" w:styleId="Sumrio7">
    <w:name w:val="toc 7"/>
    <w:basedOn w:val="ndice"/>
    <w:pPr>
      <w:tabs>
        <w:tab w:val="right" w:leader="dot" w:pos="13033"/>
      </w:tabs>
      <w:ind w:left="1698"/>
    </w:pPr>
  </w:style>
  <w:style w:type="paragraph" w:styleId="Sumrio8">
    <w:name w:val="toc 8"/>
    <w:basedOn w:val="ndice"/>
    <w:pPr>
      <w:tabs>
        <w:tab w:val="right" w:leader="dot" w:pos="13599"/>
      </w:tabs>
      <w:ind w:left="1981"/>
    </w:pPr>
  </w:style>
  <w:style w:type="paragraph" w:styleId="Sumrio9">
    <w:name w:val="toc 9"/>
    <w:basedOn w:val="ndice"/>
    <w:pPr>
      <w:tabs>
        <w:tab w:val="right" w:leader="dot" w:pos="14165"/>
      </w:tabs>
      <w:ind w:left="2264"/>
    </w:pPr>
  </w:style>
  <w:style w:type="paragraph" w:customStyle="1" w:styleId="Sumrio10">
    <w:name w:val="Sumário 10"/>
    <w:basedOn w:val="ndice"/>
    <w:pPr>
      <w:tabs>
        <w:tab w:val="right" w:leader="dot" w:pos="14731"/>
      </w:tabs>
      <w:ind w:left="2547"/>
    </w:pPr>
  </w:style>
  <w:style w:type="paragraph" w:customStyle="1" w:styleId="RUPCorpo1">
    <w:name w:val="RUP Corpo 1"/>
    <w:pPr>
      <w:suppressAutoHyphens/>
      <w:spacing w:before="120"/>
      <w:ind w:firstLine="425"/>
      <w:jc w:val="both"/>
    </w:pPr>
    <w:rPr>
      <w:rFonts w:ascii="Arial" w:eastAsia="DejaVu Sans" w:hAnsi="Arial" w:cs="Arial"/>
      <w:sz w:val="24"/>
      <w:szCs w:val="24"/>
      <w:lang w:eastAsia="zh-CN"/>
    </w:rPr>
  </w:style>
  <w:style w:type="paragraph" w:customStyle="1" w:styleId="InfoBlue">
    <w:name w:val="InfoBlue"/>
    <w:basedOn w:val="Normal"/>
    <w:pPr>
      <w:spacing w:after="120"/>
      <w:ind w:left="720"/>
      <w:jc w:val="both"/>
    </w:pPr>
    <w:rPr>
      <w:rFonts w:ascii="Verdana" w:hAnsi="Verdana" w:cs="Verdana"/>
      <w:color w:val="0000FF"/>
    </w:rPr>
  </w:style>
  <w:style w:type="paragraph" w:customStyle="1" w:styleId="RUPInstrues">
    <w:name w:val="RUP Instruções"/>
    <w:pPr>
      <w:suppressAutoHyphens/>
      <w:spacing w:before="60" w:after="60"/>
      <w:jc w:val="both"/>
    </w:pPr>
    <w:rPr>
      <w:rFonts w:ascii="Arial" w:eastAsia="DejaVu Sans" w:hAnsi="Arial" w:cs="Arial"/>
      <w:i/>
      <w:color w:val="0000FF"/>
      <w:sz w:val="18"/>
      <w:szCs w:val="24"/>
      <w:lang w:eastAsia="zh-CN"/>
    </w:rPr>
  </w:style>
  <w:style w:type="paragraph" w:customStyle="1" w:styleId="PSDS-CorpodeTexto">
    <w:name w:val="PSDS - Corpo de Texto"/>
    <w:basedOn w:val="Normal"/>
    <w:pPr>
      <w:ind w:firstLine="709"/>
      <w:jc w:val="both"/>
    </w:pPr>
    <w:rPr>
      <w:rFonts w:ascii="Spranq eco sans" w:hAnsi="Spranq eco sans" w:cs="Spranq eco sans"/>
      <w:sz w:val="20"/>
    </w:rPr>
  </w:style>
  <w:style w:type="paragraph" w:customStyle="1" w:styleId="Cabealhoesquerda">
    <w:name w:val="Cabeçalho à esquerda"/>
    <w:basedOn w:val="Normal"/>
    <w:pPr>
      <w:suppressLineNumbers/>
      <w:tabs>
        <w:tab w:val="center" w:pos="4819"/>
        <w:tab w:val="right" w:pos="9638"/>
      </w:tabs>
    </w:pPr>
  </w:style>
  <w:style w:type="character" w:customStyle="1" w:styleId="Ttulo3Char">
    <w:name w:val="Título 3 Char"/>
    <w:link w:val="Ttulo3"/>
    <w:rsid w:val="008100CE"/>
    <w:rPr>
      <w:rFonts w:ascii="Arial" w:hAnsi="Arial"/>
      <w:i/>
      <w:lang w:eastAsia="en-US"/>
    </w:rPr>
  </w:style>
  <w:style w:type="character" w:customStyle="1" w:styleId="Ttulo4Char">
    <w:name w:val="Título 4 Char"/>
    <w:link w:val="Ttulo4"/>
    <w:rsid w:val="008100CE"/>
    <w:rPr>
      <w:rFonts w:ascii="Arial" w:hAnsi="Arial"/>
      <w:lang w:eastAsia="en-US"/>
    </w:rPr>
  </w:style>
  <w:style w:type="character" w:customStyle="1" w:styleId="Ttulo5Char">
    <w:name w:val="Título 5 Char"/>
    <w:link w:val="Ttulo5"/>
    <w:rsid w:val="008100CE"/>
    <w:rPr>
      <w:sz w:val="22"/>
      <w:lang w:eastAsia="en-US"/>
    </w:rPr>
  </w:style>
  <w:style w:type="character" w:customStyle="1" w:styleId="Ttulo6Char">
    <w:name w:val="Título 6 Char"/>
    <w:link w:val="Ttulo6"/>
    <w:rsid w:val="008100CE"/>
    <w:rPr>
      <w:i/>
      <w:sz w:val="22"/>
      <w:lang w:eastAsia="en-US"/>
    </w:rPr>
  </w:style>
  <w:style w:type="character" w:customStyle="1" w:styleId="Ttulo7Char">
    <w:name w:val="Título 7 Char"/>
    <w:link w:val="Ttulo7"/>
    <w:rsid w:val="008100CE"/>
    <w:rPr>
      <w:lang w:eastAsia="en-US"/>
    </w:rPr>
  </w:style>
  <w:style w:type="character" w:customStyle="1" w:styleId="Ttulo8Char">
    <w:name w:val="Título 8 Char"/>
    <w:link w:val="Ttulo8"/>
    <w:rsid w:val="008100CE"/>
    <w:rPr>
      <w:i/>
      <w:lang w:eastAsia="en-US"/>
    </w:rPr>
  </w:style>
  <w:style w:type="character" w:customStyle="1" w:styleId="Ttulo9Char">
    <w:name w:val="Título 9 Char"/>
    <w:link w:val="Ttulo9"/>
    <w:rsid w:val="008100CE"/>
    <w:rPr>
      <w:b/>
      <w:i/>
      <w:sz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1606</Words>
  <Characters>8673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10259</CharactersWithSpaces>
  <SharedDoc>false</SharedDoc>
  <HLinks>
    <vt:vector size="84" baseType="variant">
      <vt:variant>
        <vt:i4>786552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__RefHeading__101_328818930</vt:lpwstr>
      </vt:variant>
      <vt:variant>
        <vt:i4>6815772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__RefHeading__99_328818930</vt:lpwstr>
      </vt:variant>
      <vt:variant>
        <vt:i4>6684700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__RefHeading__97_328818930</vt:lpwstr>
      </vt:variant>
      <vt:variant>
        <vt:i4>6553628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__RefHeading__95_328818930</vt:lpwstr>
      </vt:variant>
      <vt:variant>
        <vt:i4>6422556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__RefHeading__93_328818930</vt:lpwstr>
      </vt:variant>
      <vt:variant>
        <vt:i4>6291484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__RefHeading__91_328818930</vt:lpwstr>
      </vt:variant>
      <vt:variant>
        <vt:i4>6815773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__RefHeading__89_328818930</vt:lpwstr>
      </vt:variant>
      <vt:variant>
        <vt:i4>6684701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__RefHeading__87_328818930</vt:lpwstr>
      </vt:variant>
      <vt:variant>
        <vt:i4>6553629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__RefHeading__85_328818930</vt:lpwstr>
      </vt:variant>
      <vt:variant>
        <vt:i4>6422557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__RefHeading__83_328818930</vt:lpwstr>
      </vt:variant>
      <vt:variant>
        <vt:i4>6291485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__RefHeading__81_328818930</vt:lpwstr>
      </vt:variant>
      <vt:variant>
        <vt:i4>6815762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__RefHeading__79_328818930</vt:lpwstr>
      </vt:variant>
      <vt:variant>
        <vt:i4>6684690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__RefHeading__77_328818930</vt:lpwstr>
      </vt:variant>
      <vt:variant>
        <vt:i4>6553618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__RefHeading__75_328818930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cp:lastModifiedBy>Alysson Vicuna de Oliveira</cp:lastModifiedBy>
  <cp:revision>5</cp:revision>
  <cp:lastPrinted>2010-09-24T16:45:00Z</cp:lastPrinted>
  <dcterms:created xsi:type="dcterms:W3CDTF">2016-05-24T18:42:00Z</dcterms:created>
  <dcterms:modified xsi:type="dcterms:W3CDTF">2016-06-30T13:48:00Z</dcterms:modified>
</cp:coreProperties>
</file>