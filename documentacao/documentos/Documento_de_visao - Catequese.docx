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>
      <w:pPr>
        <w:jc w:val="center"/>
      </w:pPr>
    </w:p>
    <w:p w:rsidR="00F97EB4" w:rsidRDefault="00F97EB4">
      <w:pPr>
        <w:jc w:val="center"/>
      </w:pPr>
    </w:p>
    <w:p w:rsidR="00F97EB4" w:rsidRDefault="00F97EB4">
      <w:pPr>
        <w:jc w:val="center"/>
        <w:rPr>
          <w:sz w:val="52"/>
          <w:szCs w:val="52"/>
        </w:rPr>
      </w:pPr>
    </w:p>
    <w:p w:rsidR="00F97EB4" w:rsidRDefault="00F97EB4">
      <w:pPr>
        <w:pStyle w:val="Corpodetexto"/>
        <w:jc w:val="center"/>
        <w:rPr>
          <w:sz w:val="52"/>
          <w:szCs w:val="52"/>
        </w:rPr>
      </w:pPr>
      <w:r>
        <w:rPr>
          <w:color w:val="0D0D0D"/>
          <w:sz w:val="52"/>
          <w:szCs w:val="52"/>
        </w:rPr>
        <w:t>SC - Sistema da Catequese</w:t>
      </w:r>
    </w:p>
    <w:p w:rsidR="00F97EB4" w:rsidRDefault="00F97EB4">
      <w:pPr>
        <w:pStyle w:val="Corpodetexto"/>
        <w:jc w:val="center"/>
        <w:rPr>
          <w:sz w:val="52"/>
          <w:szCs w:val="52"/>
        </w:rPr>
      </w:pPr>
    </w:p>
    <w:p w:rsidR="00F97EB4" w:rsidRDefault="00F97EB4">
      <w:pPr>
        <w:pStyle w:val="Corpodetexto"/>
        <w:jc w:val="center"/>
        <w:rPr>
          <w:sz w:val="52"/>
          <w:szCs w:val="52"/>
        </w:rPr>
      </w:pPr>
    </w:p>
    <w:p w:rsidR="00F97EB4" w:rsidRDefault="00F97EB4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Documento de Visão</w:t>
      </w:r>
    </w:p>
    <w:p w:rsidR="00F97EB4" w:rsidRDefault="00F97EB4">
      <w:pPr>
        <w:pStyle w:val="Corpodetexto"/>
        <w:jc w:val="center"/>
        <w:rPr>
          <w:sz w:val="52"/>
          <w:szCs w:val="52"/>
        </w:rPr>
      </w:pPr>
    </w:p>
    <w:p w:rsidR="00F97EB4" w:rsidRDefault="00F97EB4">
      <w:pPr>
        <w:pStyle w:val="Corpodetexto"/>
        <w:jc w:val="center"/>
        <w:rPr>
          <w:sz w:val="52"/>
          <w:szCs w:val="52"/>
        </w:rPr>
      </w:pPr>
    </w:p>
    <w:p w:rsidR="00F97EB4" w:rsidRDefault="00F97EB4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Versão 1.0.0</w:t>
      </w:r>
    </w:p>
    <w:p w:rsidR="00F97EB4" w:rsidRDefault="00F97EB4">
      <w:pPr>
        <w:rPr>
          <w:sz w:val="52"/>
          <w:szCs w:val="52"/>
        </w:rPr>
      </w:pPr>
    </w:p>
    <w:p w:rsidR="00F97EB4" w:rsidRDefault="00F97EB4">
      <w:pPr>
        <w:pStyle w:val="Corpodetexto"/>
        <w:rPr>
          <w:b/>
          <w:bCs/>
        </w:rPr>
      </w:pPr>
    </w:p>
    <w:p w:rsidR="00F97EB4" w:rsidRDefault="00F97EB4">
      <w:pPr>
        <w:pStyle w:val="Corpodetexto"/>
        <w:rPr>
          <w:b/>
          <w:bCs/>
        </w:rPr>
      </w:pPr>
    </w:p>
    <w:p w:rsidR="00F97EB4" w:rsidRDefault="00F97EB4">
      <w:pPr>
        <w:pStyle w:val="Corpodetexto"/>
        <w:rPr>
          <w:b/>
          <w:bCs/>
        </w:rPr>
      </w:pPr>
    </w:p>
    <w:p w:rsidR="00F97EB4" w:rsidRDefault="00F97EB4">
      <w:pPr>
        <w:pStyle w:val="Corpodetexto"/>
        <w:rPr>
          <w:b/>
          <w:bCs/>
        </w:rPr>
      </w:pPr>
    </w:p>
    <w:p w:rsidR="00F97EB4" w:rsidRDefault="00F97EB4">
      <w:pPr>
        <w:pStyle w:val="Corpodetexto"/>
        <w:rPr>
          <w:b/>
          <w:bCs/>
        </w:rPr>
      </w:pPr>
    </w:p>
    <w:p w:rsidR="00F97EB4" w:rsidRDefault="00F97EB4">
      <w:pPr>
        <w:pStyle w:val="Corpodetexto"/>
        <w:rPr>
          <w:b/>
          <w:bCs/>
        </w:rPr>
      </w:pPr>
    </w:p>
    <w:p w:rsidR="00F97EB4" w:rsidRDefault="00F97EB4">
      <w:pPr>
        <w:pStyle w:val="Corpodetexto"/>
        <w:rPr>
          <w:b/>
          <w:bCs/>
        </w:rPr>
      </w:pPr>
    </w:p>
    <w:p w:rsidR="00F97EB4" w:rsidRDefault="00F97EB4">
      <w:pPr>
        <w:pStyle w:val="Corpodetexto"/>
        <w:rPr>
          <w:color w:val="0000FF"/>
        </w:rPr>
      </w:pPr>
      <w:r>
        <w:rPr>
          <w:b/>
          <w:bCs/>
        </w:rPr>
        <w:lastRenderedPageBreak/>
        <w:t>Histórico da Revisão</w:t>
      </w:r>
    </w:p>
    <w:p w:rsidR="00F97EB4" w:rsidRDefault="00F97EB4">
      <w:pPr>
        <w:pStyle w:val="Corpodetexto"/>
        <w:rPr>
          <w:color w:val="0000FF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9"/>
        <w:gridCol w:w="1137"/>
        <w:gridCol w:w="4837"/>
        <w:gridCol w:w="1861"/>
      </w:tblGrid>
      <w:tr w:rsidR="00F97EB4">
        <w:trPr>
          <w:trHeight w:val="439"/>
        </w:trPr>
        <w:tc>
          <w:tcPr>
            <w:tcW w:w="184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37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837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861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</w:pPr>
            <w:r>
              <w:rPr>
                <w:b/>
                <w:bCs/>
              </w:rPr>
              <w:t>Autor</w:t>
            </w:r>
          </w:p>
        </w:tc>
      </w:tr>
      <w:tr w:rsidR="00F97EB4"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</w:pPr>
            <w:r>
              <w:t>13/04/2016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</w:pPr>
            <w:r>
              <w:t>1.0.0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ntedodetabela"/>
              <w:snapToGrid w:val="0"/>
              <w:spacing w:line="276" w:lineRule="auto"/>
            </w:pPr>
            <w:r>
              <w:t>Criação do documento de Visão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</w:pPr>
            <w:r>
              <w:t>Akira</w:t>
            </w:r>
          </w:p>
        </w:tc>
      </w:tr>
    </w:tbl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EF0119" w:rsidP="00EF0119">
      <w:pPr>
        <w:tabs>
          <w:tab w:val="left" w:pos="930"/>
        </w:tabs>
      </w:pPr>
      <w:r>
        <w:tab/>
      </w:r>
    </w:p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/>
    <w:p w:rsidR="00F97EB4" w:rsidRDefault="00F97EB4">
      <w:pPr>
        <w:tabs>
          <w:tab w:val="left" w:pos="3375"/>
        </w:tabs>
        <w:rPr>
          <w:color w:val="00000A"/>
        </w:rPr>
      </w:pPr>
      <w:r>
        <w:tab/>
      </w:r>
    </w:p>
    <w:p w:rsidR="00F97EB4" w:rsidRDefault="00F97EB4">
      <w:pPr>
        <w:pStyle w:val="Ttulodendicedeautoridades"/>
        <w:pageBreakBefore/>
        <w:sectPr w:rsidR="00F97E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296" w:right="1134" w:bottom="1418" w:left="1134" w:header="1134" w:footer="709" w:gutter="0"/>
          <w:cols w:space="720"/>
          <w:docGrid w:linePitch="240" w:charSpace="32768"/>
        </w:sectPr>
      </w:pPr>
      <w:r>
        <w:rPr>
          <w:color w:val="00000A"/>
        </w:rPr>
        <w:lastRenderedPageBreak/>
        <w:t>Sumário</w:t>
      </w:r>
    </w:p>
    <w:p w:rsidR="00F97EB4" w:rsidRDefault="00F97EB4">
      <w:pPr>
        <w:pStyle w:val="Sumrio1"/>
        <w:tabs>
          <w:tab w:val="clear" w:pos="9637"/>
          <w:tab w:val="right" w:leader="dot" w:pos="9638"/>
        </w:tabs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hyperlink w:anchor="__RefHeading__75_328818930" w:history="1">
        <w:r>
          <w:rPr>
            <w:rStyle w:val="Vnculodendice"/>
          </w:rPr>
          <w:t>1. Introdução</w:t>
        </w:r>
        <w:r>
          <w:rPr>
            <w:rStyle w:val="Vnculodendice"/>
          </w:rPr>
          <w:tab/>
          <w:t>5</w:t>
        </w:r>
      </w:hyperlink>
    </w:p>
    <w:p w:rsidR="00F97EB4" w:rsidRDefault="00626E8A">
      <w:pPr>
        <w:pStyle w:val="Sumrio2"/>
        <w:tabs>
          <w:tab w:val="right" w:leader="dot" w:pos="9638"/>
        </w:tabs>
      </w:pPr>
      <w:hyperlink w:anchor="__RefHeading__77_328818930" w:history="1">
        <w:r w:rsidR="00F97EB4">
          <w:rPr>
            <w:rStyle w:val="Vnculodendice"/>
          </w:rPr>
          <w:t>1.1 Finalidade</w:t>
        </w:r>
        <w:r w:rsidR="00F97EB4">
          <w:rPr>
            <w:rStyle w:val="Vnculodendice"/>
          </w:rPr>
          <w:tab/>
          <w:t>5</w:t>
        </w:r>
      </w:hyperlink>
    </w:p>
    <w:p w:rsidR="00F97EB4" w:rsidRDefault="00626E8A">
      <w:pPr>
        <w:pStyle w:val="Sumrio1"/>
        <w:tabs>
          <w:tab w:val="clear" w:pos="9637"/>
          <w:tab w:val="right" w:leader="dot" w:pos="9638"/>
        </w:tabs>
      </w:pPr>
      <w:hyperlink w:anchor="__RefHeading__79_328818930" w:history="1">
        <w:r w:rsidR="00F97EB4">
          <w:rPr>
            <w:rStyle w:val="Vnculodendice"/>
          </w:rPr>
          <w:t>2. Posicionamento</w:t>
        </w:r>
        <w:r w:rsidR="00F97EB4">
          <w:rPr>
            <w:rStyle w:val="Vnculodendice"/>
          </w:rPr>
          <w:tab/>
          <w:t>5</w:t>
        </w:r>
      </w:hyperlink>
    </w:p>
    <w:p w:rsidR="00F97EB4" w:rsidRDefault="00626E8A">
      <w:pPr>
        <w:pStyle w:val="Sumrio2"/>
        <w:tabs>
          <w:tab w:val="right" w:leader="dot" w:pos="9638"/>
        </w:tabs>
      </w:pPr>
      <w:hyperlink w:anchor="__RefHeading__81_328818930" w:history="1">
        <w:r w:rsidR="00F97EB4">
          <w:rPr>
            <w:rStyle w:val="Vnculodendice"/>
          </w:rPr>
          <w:t>2.1 Descrição do Problema</w:t>
        </w:r>
        <w:r w:rsidR="00F97EB4">
          <w:rPr>
            <w:rStyle w:val="Vnculodendice"/>
          </w:rPr>
          <w:tab/>
          <w:t>5</w:t>
        </w:r>
      </w:hyperlink>
    </w:p>
    <w:p w:rsidR="00F97EB4" w:rsidRDefault="00626E8A">
      <w:pPr>
        <w:pStyle w:val="Sumrio1"/>
        <w:tabs>
          <w:tab w:val="clear" w:pos="9637"/>
          <w:tab w:val="right" w:leader="dot" w:pos="9638"/>
        </w:tabs>
      </w:pPr>
      <w:hyperlink w:anchor="__RefHeading__83_328818930" w:history="1">
        <w:r w:rsidR="00F97EB4">
          <w:rPr>
            <w:rStyle w:val="Vnculodendice"/>
          </w:rPr>
          <w:t>3. Descrições dos Envolvidos e dos Usuários</w:t>
        </w:r>
        <w:r w:rsidR="00F97EB4">
          <w:rPr>
            <w:rStyle w:val="Vnculodendice"/>
          </w:rPr>
          <w:tab/>
          <w:t>5</w:t>
        </w:r>
      </w:hyperlink>
    </w:p>
    <w:p w:rsidR="00F97EB4" w:rsidRDefault="00626E8A">
      <w:pPr>
        <w:pStyle w:val="Sumrio2"/>
        <w:tabs>
          <w:tab w:val="right" w:leader="dot" w:pos="9638"/>
        </w:tabs>
      </w:pPr>
      <w:hyperlink w:anchor="__RefHeading__85_328818930" w:history="1">
        <w:r w:rsidR="00F97EB4">
          <w:rPr>
            <w:rStyle w:val="Vnculodendice"/>
          </w:rPr>
          <w:t>3.1 Resumo dos Envolvidos</w:t>
        </w:r>
        <w:r w:rsidR="00F97EB4">
          <w:rPr>
            <w:rStyle w:val="Vnculodendice"/>
          </w:rPr>
          <w:tab/>
          <w:t>5</w:t>
        </w:r>
      </w:hyperlink>
    </w:p>
    <w:p w:rsidR="00F97EB4" w:rsidRDefault="00626E8A">
      <w:pPr>
        <w:pStyle w:val="Sumrio2"/>
        <w:tabs>
          <w:tab w:val="right" w:leader="dot" w:pos="9638"/>
        </w:tabs>
      </w:pPr>
      <w:hyperlink w:anchor="__RefHeading__87_328818930" w:history="1">
        <w:r w:rsidR="00F97EB4">
          <w:rPr>
            <w:rStyle w:val="Vnculodendice"/>
          </w:rPr>
          <w:t>3.2 Resumo dos Usuários</w:t>
        </w:r>
        <w:r w:rsidR="00F97EB4">
          <w:rPr>
            <w:rStyle w:val="Vnculodendice"/>
          </w:rPr>
          <w:tab/>
          <w:t>6</w:t>
        </w:r>
      </w:hyperlink>
    </w:p>
    <w:p w:rsidR="00F97EB4" w:rsidRDefault="00626E8A">
      <w:pPr>
        <w:pStyle w:val="Sumrio2"/>
        <w:tabs>
          <w:tab w:val="right" w:leader="dot" w:pos="9638"/>
        </w:tabs>
      </w:pPr>
      <w:hyperlink w:anchor="__RefHeading__89_328818930" w:history="1">
        <w:r w:rsidR="00F97EB4">
          <w:rPr>
            <w:rStyle w:val="Vnculodendice"/>
          </w:rPr>
          <w:t>3.3 Necessidades do Cliente</w:t>
        </w:r>
        <w:r w:rsidR="00F97EB4">
          <w:rPr>
            <w:rStyle w:val="Vnculodendice"/>
          </w:rPr>
          <w:tab/>
          <w:t>6</w:t>
        </w:r>
      </w:hyperlink>
    </w:p>
    <w:p w:rsidR="00F97EB4" w:rsidRDefault="00626E8A">
      <w:pPr>
        <w:pStyle w:val="Sumrio1"/>
        <w:tabs>
          <w:tab w:val="clear" w:pos="9637"/>
          <w:tab w:val="right" w:leader="dot" w:pos="9638"/>
        </w:tabs>
      </w:pPr>
      <w:hyperlink w:anchor="__RefHeading__91_328818930" w:history="1">
        <w:r w:rsidR="00F97EB4">
          <w:rPr>
            <w:rStyle w:val="Vnculodendice"/>
          </w:rPr>
          <w:t>4. Visão Geral do Produto</w:t>
        </w:r>
        <w:r w:rsidR="00F97EB4">
          <w:rPr>
            <w:rStyle w:val="Vnculodendice"/>
          </w:rPr>
          <w:tab/>
          <w:t>7</w:t>
        </w:r>
      </w:hyperlink>
    </w:p>
    <w:p w:rsidR="00F97EB4" w:rsidRDefault="00626E8A">
      <w:pPr>
        <w:pStyle w:val="Sumrio2"/>
        <w:tabs>
          <w:tab w:val="right" w:leader="dot" w:pos="9638"/>
        </w:tabs>
      </w:pPr>
      <w:hyperlink w:anchor="__RefHeading__93_328818930" w:history="1">
        <w:r w:rsidR="00F97EB4">
          <w:rPr>
            <w:rStyle w:val="Vnculodendice"/>
          </w:rPr>
          <w:t>4.1 Perspectiva do Produto</w:t>
        </w:r>
        <w:r w:rsidR="00F97EB4">
          <w:rPr>
            <w:rStyle w:val="Vnculodendice"/>
          </w:rPr>
          <w:tab/>
          <w:t>7</w:t>
        </w:r>
      </w:hyperlink>
    </w:p>
    <w:p w:rsidR="00F97EB4" w:rsidRDefault="00626E8A">
      <w:pPr>
        <w:pStyle w:val="Sumrio2"/>
        <w:tabs>
          <w:tab w:val="right" w:leader="dot" w:pos="9638"/>
        </w:tabs>
      </w:pPr>
      <w:hyperlink w:anchor="__RefHeading__95_328818930" w:history="1">
        <w:r w:rsidR="00F97EB4">
          <w:rPr>
            <w:rStyle w:val="Vnculodendice"/>
          </w:rPr>
          <w:t>4.2 Tabela de Funcionalidades</w:t>
        </w:r>
        <w:r w:rsidR="00F97EB4">
          <w:rPr>
            <w:rStyle w:val="Vnculodendice"/>
          </w:rPr>
          <w:tab/>
          <w:t>7</w:t>
        </w:r>
      </w:hyperlink>
    </w:p>
    <w:p w:rsidR="00F97EB4" w:rsidRDefault="00626E8A">
      <w:pPr>
        <w:pStyle w:val="Sumrio1"/>
        <w:tabs>
          <w:tab w:val="clear" w:pos="9637"/>
          <w:tab w:val="right" w:leader="dot" w:pos="9638"/>
        </w:tabs>
      </w:pPr>
      <w:hyperlink w:anchor="__RefHeading__97_328818930" w:history="1">
        <w:r w:rsidR="00F97EB4">
          <w:rPr>
            <w:rStyle w:val="Vnculodendice"/>
          </w:rPr>
          <w:t xml:space="preserve">5. Restrições </w:t>
        </w:r>
        <w:r w:rsidR="00F97EB4">
          <w:rPr>
            <w:rStyle w:val="Vnculodendice"/>
          </w:rPr>
          <w:tab/>
          <w:t>7</w:t>
        </w:r>
      </w:hyperlink>
    </w:p>
    <w:p w:rsidR="00F97EB4" w:rsidRDefault="00626E8A">
      <w:pPr>
        <w:pStyle w:val="Sumrio1"/>
        <w:tabs>
          <w:tab w:val="clear" w:pos="9637"/>
          <w:tab w:val="right" w:leader="dot" w:pos="9638"/>
        </w:tabs>
      </w:pPr>
      <w:hyperlink w:anchor="__RefHeading__99_328818930" w:history="1">
        <w:r w:rsidR="00F97EB4">
          <w:rPr>
            <w:rStyle w:val="Vnculodendice"/>
          </w:rPr>
          <w:t>6. Riscos</w:t>
        </w:r>
        <w:r w:rsidR="00F97EB4">
          <w:rPr>
            <w:rStyle w:val="Vnculodendice"/>
          </w:rPr>
          <w:tab/>
          <w:t>7</w:t>
        </w:r>
      </w:hyperlink>
    </w:p>
    <w:p w:rsidR="00F97EB4" w:rsidRDefault="00626E8A">
      <w:pPr>
        <w:pStyle w:val="Sumrio1"/>
        <w:tabs>
          <w:tab w:val="clear" w:pos="9637"/>
          <w:tab w:val="right" w:leader="dot" w:pos="9638"/>
        </w:tabs>
        <w:sectPr w:rsidR="00F97EB4">
          <w:type w:val="continuous"/>
          <w:pgSz w:w="11906" w:h="16838"/>
          <w:pgMar w:top="2296" w:right="1134" w:bottom="1418" w:left="1134" w:header="1134" w:footer="709" w:gutter="0"/>
          <w:cols w:space="720"/>
          <w:docGrid w:linePitch="240" w:charSpace="32768"/>
        </w:sectPr>
      </w:pPr>
      <w:hyperlink w:anchor="__RefHeading__101_328818930" w:history="1">
        <w:r w:rsidR="00F97EB4">
          <w:rPr>
            <w:rStyle w:val="Vnculodendice"/>
          </w:rPr>
          <w:t>7. Requisitos do Produto</w:t>
        </w:r>
        <w:r w:rsidR="00F97EB4">
          <w:rPr>
            <w:rStyle w:val="Vnculodendice"/>
          </w:rPr>
          <w:tab/>
          <w:t>7</w:t>
        </w:r>
      </w:hyperlink>
      <w:r w:rsidR="00F97EB4">
        <w:fldChar w:fldCharType="end"/>
      </w:r>
    </w:p>
    <w:p w:rsidR="00F97EB4" w:rsidRDefault="00F97EB4">
      <w:pPr>
        <w:tabs>
          <w:tab w:val="right" w:leader="dot" w:pos="9637"/>
          <w:tab w:val="right" w:leader="dot" w:pos="9638"/>
        </w:tabs>
      </w:pPr>
    </w:p>
    <w:p w:rsidR="00F97EB4" w:rsidRDefault="00F97EB4">
      <w:pPr>
        <w:rPr>
          <w:rFonts w:ascii="Cambria" w:eastAsia="Times New Roman" w:hAnsi="Cambria" w:cs="Times New Roman"/>
          <w:color w:val="365F91"/>
          <w:sz w:val="28"/>
          <w:szCs w:val="28"/>
          <w:lang w:eastAsia="ar-SA" w:bidi="ar-SA"/>
        </w:rPr>
      </w:pPr>
    </w:p>
    <w:p w:rsidR="00F97EB4" w:rsidRDefault="00F97EB4"/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pacing w:after="200" w:line="276" w:lineRule="auto"/>
      </w:pPr>
    </w:p>
    <w:p w:rsidR="00F97EB4" w:rsidRDefault="00F97EB4">
      <w:pPr>
        <w:sectPr w:rsidR="00F97EB4">
          <w:type w:val="continuous"/>
          <w:pgSz w:w="11906" w:h="16838"/>
          <w:pgMar w:top="2296" w:right="1134" w:bottom="1418" w:left="1134" w:header="1134" w:footer="709" w:gutter="0"/>
          <w:cols w:space="720"/>
          <w:docGrid w:linePitch="240" w:charSpace="32768"/>
        </w:sectPr>
      </w:pPr>
    </w:p>
    <w:p w:rsidR="00F97EB4" w:rsidRDefault="00F97EB4">
      <w:pPr>
        <w:sectPr w:rsidR="00F97EB4">
          <w:type w:val="continuous"/>
          <w:pgSz w:w="11906" w:h="16838"/>
          <w:pgMar w:top="2296" w:right="1134" w:bottom="1418" w:left="1134" w:header="1134" w:footer="709" w:gutter="0"/>
          <w:cols w:space="720"/>
          <w:docGrid w:linePitch="240" w:charSpace="32768"/>
        </w:sectPr>
      </w:pPr>
    </w:p>
    <w:p w:rsidR="00F97EB4" w:rsidRDefault="00F97EB4">
      <w:pPr>
        <w:pStyle w:val="Ttulo1"/>
        <w:numPr>
          <w:ilvl w:val="0"/>
          <w:numId w:val="0"/>
        </w:numPr>
        <w:tabs>
          <w:tab w:val="left" w:pos="708"/>
        </w:tabs>
      </w:pPr>
      <w:bookmarkStart w:id="0" w:name="__RefHeading__75_328818930"/>
      <w:bookmarkEnd w:id="0"/>
      <w:r>
        <w:lastRenderedPageBreak/>
        <w:t>1. Introdução</w:t>
      </w:r>
    </w:p>
    <w:p w:rsidR="00F97EB4" w:rsidRDefault="00F97EB4">
      <w:pPr>
        <w:pStyle w:val="Ttulo2"/>
        <w:rPr>
          <w:rFonts w:cs="Arial"/>
        </w:rPr>
      </w:pPr>
      <w:bookmarkStart w:id="1" w:name="__RefHeading__77_328818930"/>
      <w:bookmarkStart w:id="2" w:name="1.1%252525252520%252525252520%2525252525"/>
      <w:bookmarkEnd w:id="1"/>
      <w:bookmarkEnd w:id="2"/>
      <w:r>
        <w:t>1.1 Finalidade</w:t>
      </w:r>
    </w:p>
    <w:p w:rsidR="00F97EB4" w:rsidRDefault="00F97EB4">
      <w:pPr>
        <w:pStyle w:val="RUPCorpo1"/>
        <w:spacing w:before="0" w:after="120" w:line="240" w:lineRule="atLeast"/>
        <w:ind w:firstLine="600"/>
        <w:rPr>
          <w:rFonts w:ascii="Times New Roman" w:hAnsi="Times New Roman"/>
        </w:rPr>
      </w:pPr>
      <w:r>
        <w:rPr>
          <w:rFonts w:ascii="Times New Roman" w:hAnsi="Times New Roman"/>
        </w:rPr>
        <w:t>A proposta deste documento é coletar, analisar e definir as necessidades e funcionalidades gerais do sistema da Catequese. Seu foco está nas necessidades dos usuários e no motivo da existência destas necessidades.</w:t>
      </w:r>
    </w:p>
    <w:p w:rsidR="00F97EB4" w:rsidRDefault="00F97EB4">
      <w:pPr>
        <w:pStyle w:val="RUPCorpo1"/>
        <w:spacing w:before="0" w:after="120" w:line="240" w:lineRule="atLeast"/>
        <w:ind w:firstLine="600"/>
        <w:rPr>
          <w:rFonts w:ascii="Times New Roman" w:hAnsi="Times New Roman"/>
          <w:iCs/>
        </w:rPr>
      </w:pPr>
      <w:r>
        <w:rPr>
          <w:rFonts w:ascii="Times New Roman" w:hAnsi="Times New Roman"/>
        </w:rPr>
        <w:t xml:space="preserve">Seu escopo engloba a definição dos gestores do sistema, dos representantes dos usuários, seus problemas, necessidades e das características essenciais do sistema para o atendimento destes requisitos. </w:t>
      </w:r>
    </w:p>
    <w:p w:rsidR="00F97EB4" w:rsidRDefault="00F97EB4">
      <w:pPr>
        <w:pStyle w:val="RUPCorpo1"/>
        <w:spacing w:before="0" w:after="120" w:line="240" w:lineRule="atLeast"/>
        <w:ind w:firstLine="600"/>
      </w:pPr>
      <w:bookmarkStart w:id="3" w:name="1.2%252525252520%252525252520%2525252525"/>
      <w:bookmarkStart w:id="4" w:name="1.5%252525252520%252525252520%2525252525"/>
      <w:bookmarkStart w:id="5" w:name="2.%252525252520%252525252520%25252525252"/>
      <w:bookmarkEnd w:id="3"/>
      <w:bookmarkEnd w:id="4"/>
      <w:bookmarkEnd w:id="5"/>
      <w:r>
        <w:rPr>
          <w:rFonts w:ascii="Times New Roman" w:hAnsi="Times New Roman"/>
          <w:iCs/>
        </w:rPr>
        <w:t>Termos e abreviaturas específicos podem ser encontrados no Glossário do respectivo projeto.</w:t>
      </w:r>
    </w:p>
    <w:p w:rsidR="00F97EB4" w:rsidRDefault="00F97EB4">
      <w:pPr>
        <w:pStyle w:val="Ttulo1"/>
        <w:tabs>
          <w:tab w:val="left" w:pos="708"/>
        </w:tabs>
        <w:ind w:left="0" w:firstLine="0"/>
      </w:pPr>
    </w:p>
    <w:p w:rsidR="00F97EB4" w:rsidRDefault="00F97EB4">
      <w:pPr>
        <w:pStyle w:val="Ttulo1"/>
        <w:tabs>
          <w:tab w:val="left" w:pos="708"/>
        </w:tabs>
        <w:ind w:left="0" w:firstLine="0"/>
      </w:pPr>
      <w:bookmarkStart w:id="6" w:name="__RefHeading__79_328818930"/>
      <w:bookmarkEnd w:id="6"/>
      <w:r>
        <w:t>2. Posicionamento</w:t>
      </w:r>
      <w:bookmarkStart w:id="7" w:name="2.1%252525252520%252525252520%2525252525"/>
      <w:bookmarkStart w:id="8" w:name="2.2%252525252520%252525252520%2525252525"/>
      <w:bookmarkEnd w:id="7"/>
      <w:bookmarkEnd w:id="8"/>
    </w:p>
    <w:p w:rsidR="00F97EB4" w:rsidRDefault="00F97EB4">
      <w:pPr>
        <w:pStyle w:val="Ttulo2"/>
        <w:rPr>
          <w:rFonts w:cs="Times New Roman"/>
        </w:rPr>
      </w:pPr>
      <w:bookmarkStart w:id="9" w:name="__RefHeading__81_328818930"/>
      <w:bookmarkEnd w:id="9"/>
      <w:r>
        <w:t>2.1 Descrição do Problema</w:t>
      </w:r>
    </w:p>
    <w:p w:rsidR="00F97EB4" w:rsidRDefault="00F97EB4">
      <w:pPr>
        <w:pStyle w:val="InfoBlue"/>
        <w:ind w:left="0"/>
        <w:rPr>
          <w:rFonts w:ascii="Times New Roman" w:hAnsi="Times New Roman" w:cs="Times New Roman"/>
        </w:rPr>
      </w:pPr>
    </w:p>
    <w:tbl>
      <w:tblPr>
        <w:tblW w:w="0" w:type="auto"/>
        <w:tblInd w:w="127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670"/>
        <w:gridCol w:w="6952"/>
      </w:tblGrid>
      <w:tr w:rsidR="00F97EB4"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iCs/>
                <w:color w:val="0D0D0D"/>
              </w:rPr>
            </w:pPr>
            <w:r>
              <w:rPr>
                <w:b/>
                <w:iCs/>
              </w:rPr>
              <w:t xml:space="preserve">Problema </w:t>
            </w:r>
          </w:p>
        </w:tc>
        <w:tc>
          <w:tcPr>
            <w:tcW w:w="6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4813" w:rsidRPr="00F97EB4" w:rsidRDefault="007A50C0" w:rsidP="001168B9">
            <w:pPr>
              <w:pStyle w:val="InfoBlue"/>
              <w:snapToGrid w:val="0"/>
              <w:spacing w:line="276" w:lineRule="auto"/>
              <w:ind w:left="30"/>
              <w:rPr>
                <w:rFonts w:ascii="Times New Roman" w:hAnsi="Times New Roman" w:cs="Times New Roman"/>
                <w:iCs/>
                <w:color w:val="000000"/>
              </w:rPr>
            </w:pPr>
            <w:r w:rsidRPr="00F97EB4">
              <w:rPr>
                <w:rFonts w:ascii="Times New Roman" w:hAnsi="Times New Roman" w:cs="Times New Roman"/>
                <w:iCs/>
                <w:color w:val="000000"/>
              </w:rPr>
              <w:t>Ausência</w:t>
            </w:r>
            <w:r w:rsidR="00704813" w:rsidRPr="00F97EB4">
              <w:rPr>
                <w:rFonts w:ascii="Times New Roman" w:hAnsi="Times New Roman" w:cs="Times New Roman"/>
                <w:iCs/>
                <w:color w:val="000000"/>
              </w:rPr>
              <w:t xml:space="preserve"> de uma sistema informatizado que permita a paroquia uma gestão facilitada, rápida e integra de todos seus </w:t>
            </w:r>
            <w:r w:rsidR="001168B9" w:rsidRPr="00F97EB4">
              <w:rPr>
                <w:rFonts w:ascii="Times New Roman" w:hAnsi="Times New Roman" w:cs="Times New Roman"/>
                <w:iCs/>
                <w:color w:val="000000"/>
              </w:rPr>
              <w:t>catequizando</w:t>
            </w:r>
            <w:r w:rsidR="001168B9">
              <w:rPr>
                <w:rFonts w:ascii="Times New Roman" w:hAnsi="Times New Roman" w:cs="Times New Roman"/>
                <w:iCs/>
                <w:color w:val="000000"/>
              </w:rPr>
              <w:t>s, além de uma d</w:t>
            </w:r>
            <w:r w:rsidR="00704813" w:rsidRPr="00F97EB4">
              <w:rPr>
                <w:rFonts w:ascii="Times New Roman" w:hAnsi="Times New Roman" w:cs="Times New Roman"/>
                <w:iCs/>
                <w:color w:val="000000"/>
              </w:rPr>
              <w:t>ificuldade em gerar relatórios detalhados que permitam o melhor acompanhamento da jornada crist</w:t>
            </w:r>
            <w:r w:rsidR="001168B9">
              <w:rPr>
                <w:rFonts w:ascii="Times New Roman" w:hAnsi="Times New Roman" w:cs="Times New Roman"/>
                <w:iCs/>
                <w:color w:val="000000"/>
              </w:rPr>
              <w:t>ic</w:t>
            </w:r>
            <w:r w:rsidR="00704813" w:rsidRPr="00F97EB4">
              <w:rPr>
                <w:rFonts w:ascii="Times New Roman" w:hAnsi="Times New Roman" w:cs="Times New Roman"/>
                <w:iCs/>
                <w:color w:val="000000"/>
              </w:rPr>
              <w:t>a do catequizando.</w:t>
            </w:r>
          </w:p>
        </w:tc>
      </w:tr>
      <w:tr w:rsidR="00F97EB4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iCs/>
              </w:rPr>
              <w:t>Afeta</w:t>
            </w:r>
          </w:p>
        </w:tc>
        <w:tc>
          <w:tcPr>
            <w:tcW w:w="69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EB4" w:rsidRPr="00704813" w:rsidRDefault="00704813">
            <w:pPr>
              <w:pStyle w:val="InfoBlue"/>
              <w:snapToGrid w:val="0"/>
              <w:ind w:left="30"/>
              <w:rPr>
                <w:b/>
                <w:iCs/>
                <w:highlight w:val="yellow"/>
              </w:rPr>
            </w:pPr>
            <w:r w:rsidRPr="007A50C0">
              <w:rPr>
                <w:rFonts w:ascii="Times New Roman" w:hAnsi="Times New Roman" w:cs="Times New Roman"/>
                <w:color w:val="0D0D0D"/>
                <w:lang w:val="sv-SE"/>
              </w:rPr>
              <w:t>A paroquia, Os catequistas e a cordenação da catequese</w:t>
            </w:r>
          </w:p>
        </w:tc>
      </w:tr>
      <w:tr w:rsidR="00F97EB4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color w:val="0D0D0D"/>
              </w:rPr>
            </w:pPr>
            <w:r>
              <w:rPr>
                <w:b/>
                <w:iCs/>
              </w:rPr>
              <w:t>Impacto</w:t>
            </w:r>
          </w:p>
        </w:tc>
        <w:tc>
          <w:tcPr>
            <w:tcW w:w="69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EB4" w:rsidRDefault="00F97EB4">
            <w:pPr>
              <w:pStyle w:val="InfoBlue"/>
              <w:snapToGrid w:val="0"/>
              <w:ind w:left="30"/>
              <w:rPr>
                <w:b/>
                <w:iCs/>
              </w:rPr>
            </w:pPr>
            <w:r>
              <w:rPr>
                <w:rFonts w:ascii="Times New Roman" w:hAnsi="Times New Roman" w:cs="Times New Roman"/>
                <w:color w:val="0D0D0D"/>
              </w:rPr>
              <w:t xml:space="preserve">Demora na emissão de relatórios e documentos, desorganização no controle de </w:t>
            </w:r>
            <w:r w:rsidR="001168B9">
              <w:rPr>
                <w:rFonts w:ascii="Times New Roman" w:hAnsi="Times New Roman" w:cs="Times New Roman"/>
                <w:color w:val="0D0D0D"/>
              </w:rPr>
              <w:t>catequizandos</w:t>
            </w:r>
            <w:r>
              <w:rPr>
                <w:rFonts w:ascii="Times New Roman" w:hAnsi="Times New Roman" w:cs="Times New Roman"/>
                <w:color w:val="0D0D0D"/>
              </w:rPr>
              <w:t xml:space="preserve"> e catequistas </w:t>
            </w:r>
          </w:p>
        </w:tc>
      </w:tr>
      <w:tr w:rsidR="00F97EB4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iCs/>
              </w:rPr>
              <w:t>Solução</w:t>
            </w:r>
          </w:p>
        </w:tc>
        <w:tc>
          <w:tcPr>
            <w:tcW w:w="69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EB4" w:rsidRDefault="00704813" w:rsidP="00704813">
            <w:pPr>
              <w:pStyle w:val="InfoBlue"/>
              <w:snapToGrid w:val="0"/>
              <w:ind w:left="30"/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Desenvolver</w:t>
            </w:r>
            <w:r w:rsidR="00F97EB4">
              <w:rPr>
                <w:rFonts w:ascii="Times New Roman" w:hAnsi="Times New Roman" w:cs="Times New Roman"/>
                <w:color w:val="0D0D0D"/>
                <w:lang w:val="sv-SE"/>
              </w:rPr>
              <w:t xml:space="preserve"> um sistema que armazene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os dados do</w:t>
            </w:r>
            <w:r w:rsidR="00F97EB4">
              <w:rPr>
                <w:rFonts w:ascii="Times New Roman" w:hAnsi="Times New Roman" w:cs="Times New Roman"/>
                <w:color w:val="0D0D0D"/>
                <w:lang w:val="sv-SE"/>
              </w:rPr>
              <w:t xml:space="preserve"> catequistas, catequizanos e seus resposaveis, que seja capaz de gerar relatorios e documentos, a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 xml:space="preserve"> </w:t>
            </w:r>
            <w:r w:rsidR="00F97EB4">
              <w:rPr>
                <w:rFonts w:ascii="Times New Roman" w:hAnsi="Times New Roman" w:cs="Times New Roman"/>
                <w:color w:val="0D0D0D"/>
                <w:lang w:val="sv-SE"/>
              </w:rPr>
              <w:t xml:space="preserve">partir das informações inserida. </w:t>
            </w:r>
          </w:p>
        </w:tc>
      </w:tr>
    </w:tbl>
    <w:p w:rsidR="00F97EB4" w:rsidRDefault="00F97EB4">
      <w:pPr>
        <w:pStyle w:val="Ttulo1"/>
        <w:numPr>
          <w:ilvl w:val="0"/>
          <w:numId w:val="0"/>
        </w:numPr>
        <w:tabs>
          <w:tab w:val="left" w:pos="708"/>
        </w:tabs>
      </w:pPr>
    </w:p>
    <w:p w:rsidR="00F97EB4" w:rsidRDefault="00F97EB4">
      <w:pPr>
        <w:pStyle w:val="Corpodetexto"/>
        <w:tabs>
          <w:tab w:val="left" w:pos="708"/>
        </w:tabs>
      </w:pPr>
    </w:p>
    <w:p w:rsidR="00F97EB4" w:rsidRDefault="00F97EB4">
      <w:pPr>
        <w:pStyle w:val="Corpodetexto"/>
        <w:tabs>
          <w:tab w:val="left" w:pos="708"/>
        </w:tabs>
      </w:pPr>
    </w:p>
    <w:p w:rsidR="00F97EB4" w:rsidRDefault="00F97EB4">
      <w:pPr>
        <w:pStyle w:val="Ttulo1"/>
        <w:tabs>
          <w:tab w:val="left" w:pos="708"/>
        </w:tabs>
        <w:ind w:left="0" w:firstLine="0"/>
      </w:pPr>
      <w:bookmarkStart w:id="10" w:name="__RefHeading__83_328818930"/>
      <w:bookmarkEnd w:id="10"/>
      <w:r>
        <w:lastRenderedPageBreak/>
        <w:t>3. Descrições dos Envolvidos e dos Usuários</w:t>
      </w:r>
    </w:p>
    <w:p w:rsidR="00F97EB4" w:rsidRDefault="00F97EB4">
      <w:pPr>
        <w:pStyle w:val="Ttulo2"/>
        <w:tabs>
          <w:tab w:val="left" w:pos="708"/>
        </w:tabs>
        <w:ind w:left="0" w:firstLine="0"/>
        <w:rPr>
          <w:rFonts w:cs="Times New Roman"/>
          <w:lang w:val="sv-SE"/>
        </w:rPr>
      </w:pPr>
      <w:bookmarkStart w:id="11" w:name="__RefHeading__85_328818930"/>
      <w:bookmarkEnd w:id="11"/>
      <w:r>
        <w:t>3.1 Resumo dos Envolvidos</w:t>
      </w:r>
    </w:p>
    <w:p w:rsidR="00F97EB4" w:rsidRDefault="00F97EB4">
      <w:pPr>
        <w:pStyle w:val="InfoBlue"/>
        <w:ind w:left="30"/>
        <w:rPr>
          <w:rFonts w:ascii="Times New Roman" w:hAnsi="Times New Roman" w:cs="Times New Roman"/>
          <w:lang w:val="sv-SE"/>
        </w:rPr>
      </w:pPr>
    </w:p>
    <w:tbl>
      <w:tblPr>
        <w:tblW w:w="9631" w:type="dxa"/>
        <w:tblInd w:w="114" w:type="dxa"/>
        <w:tblLayout w:type="fixed"/>
        <w:tblLook w:val="0000" w:firstRow="0" w:lastRow="0" w:firstColumn="0" w:lastColumn="0" w:noHBand="0" w:noVBand="0"/>
      </w:tblPr>
      <w:tblGrid>
        <w:gridCol w:w="2370"/>
        <w:gridCol w:w="4710"/>
        <w:gridCol w:w="2551"/>
      </w:tblGrid>
      <w:tr w:rsidR="00F97EB4" w:rsidTr="00EF0119">
        <w:tc>
          <w:tcPr>
            <w:tcW w:w="2370" w:type="dxa"/>
            <w:shd w:val="clear" w:color="auto" w:fill="auto"/>
            <w:vAlign w:val="center"/>
          </w:tcPr>
          <w:p w:rsidR="00F97EB4" w:rsidRDefault="00F97EB4">
            <w:pPr>
              <w:pStyle w:val="Corpodetexto"/>
              <w:snapToGrid w:val="0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Identificação</w:t>
            </w:r>
          </w:p>
        </w:tc>
        <w:tc>
          <w:tcPr>
            <w:tcW w:w="4710" w:type="dxa"/>
            <w:shd w:val="clear" w:color="auto" w:fill="auto"/>
            <w:vAlign w:val="center"/>
          </w:tcPr>
          <w:p w:rsidR="00F97EB4" w:rsidRDefault="00F97EB4">
            <w:pPr>
              <w:pStyle w:val="Corpodetexto"/>
              <w:snapToGrid w:val="0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Responsabilidades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97EB4" w:rsidRDefault="00F97EB4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iCs/>
              </w:rPr>
              <w:t>Nome</w:t>
            </w:r>
          </w:p>
        </w:tc>
      </w:tr>
      <w:tr w:rsidR="00F97EB4" w:rsidTr="00EF0119">
        <w:tc>
          <w:tcPr>
            <w:tcW w:w="2370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Gerente de Projetos</w:t>
            </w:r>
          </w:p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</w:tc>
        <w:tc>
          <w:tcPr>
            <w:tcW w:w="4710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Auxiliar a equipe para executar o projeto</w:t>
            </w:r>
          </w:p>
          <w:p w:rsidR="00F97EB4" w:rsidRDefault="00F97EB4">
            <w:pPr>
              <w:pStyle w:val="InfoBlue"/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no tempo proposto e com o minimo de problemas possiveis.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Alysson</w:t>
            </w:r>
          </w:p>
        </w:tc>
      </w:tr>
      <w:tr w:rsidR="00F97EB4" w:rsidTr="00EF0119">
        <w:tc>
          <w:tcPr>
            <w:tcW w:w="2370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  <w:p w:rsidR="00F97EB4" w:rsidRDefault="00F97EB4">
            <w:pPr>
              <w:pStyle w:val="InfoBlue"/>
              <w:snapToGrid w:val="0"/>
              <w:ind w:left="0"/>
              <w:rPr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Desenvolvedores</w:t>
            </w:r>
          </w:p>
          <w:p w:rsidR="00F97EB4" w:rsidRDefault="00F97EB4">
            <w:pPr>
              <w:pStyle w:val="InfoBlue"/>
              <w:snapToGrid w:val="0"/>
              <w:ind w:left="30"/>
              <w:rPr>
                <w:color w:val="0D0D0D"/>
                <w:lang w:val="sv-SE"/>
              </w:rPr>
            </w:pPr>
          </w:p>
        </w:tc>
        <w:tc>
          <w:tcPr>
            <w:tcW w:w="4710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  <w:p w:rsidR="00F97EB4" w:rsidRDefault="00F97EB4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Criar soluções para os problemas proposto.</w:t>
            </w:r>
          </w:p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</w:t>
            </w:r>
          </w:p>
          <w:p w:rsidR="00F97EB4" w:rsidRDefault="00F97EB4">
            <w:pPr>
              <w:pStyle w:val="InfoBlue"/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Fábio</w:t>
            </w:r>
          </w:p>
          <w:p w:rsidR="00F97EB4" w:rsidRDefault="00F97EB4">
            <w:pPr>
              <w:pStyle w:val="InfoBlue"/>
              <w:tabs>
                <w:tab w:val="left" w:pos="886"/>
              </w:tabs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Eduardo</w:t>
            </w:r>
          </w:p>
          <w:p w:rsidR="00F97EB4" w:rsidRDefault="00F97EB4">
            <w:pPr>
              <w:pStyle w:val="InfoBlue"/>
              <w:tabs>
                <w:tab w:val="left" w:pos="886"/>
              </w:tabs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Igor</w:t>
            </w:r>
          </w:p>
          <w:p w:rsidR="00F97EB4" w:rsidRDefault="00F97EB4">
            <w:pPr>
              <w:pStyle w:val="InfoBlue"/>
              <w:tabs>
                <w:tab w:val="left" w:pos="886"/>
              </w:tabs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Raimundo</w:t>
            </w:r>
          </w:p>
          <w:p w:rsidR="00F97EB4" w:rsidRDefault="00F97EB4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</w:t>
            </w:r>
          </w:p>
        </w:tc>
      </w:tr>
      <w:tr w:rsidR="00F97EB4" w:rsidTr="00EF0119">
        <w:tc>
          <w:tcPr>
            <w:tcW w:w="2370" w:type="dxa"/>
            <w:shd w:val="clear" w:color="auto" w:fill="auto"/>
          </w:tcPr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Testador</w:t>
            </w:r>
          </w:p>
        </w:tc>
        <w:tc>
          <w:tcPr>
            <w:tcW w:w="4710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Testar as funcionalidadesa serem implandas</w:t>
            </w:r>
          </w:p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no sistema.</w:t>
            </w:r>
          </w:p>
          <w:p w:rsidR="00F97EB4" w:rsidRDefault="00F97EB4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F97EB4" w:rsidRDefault="00F97EB4">
            <w:pPr>
              <w:snapToGrid w:val="0"/>
              <w:rPr>
                <w:rFonts w:eastAsia="Times New Roman"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                Arthur</w:t>
            </w:r>
          </w:p>
          <w:p w:rsidR="00F97EB4" w:rsidRDefault="00F97EB4">
            <w:pPr>
              <w:pStyle w:val="InfoBlue"/>
              <w:snapToGrid w:val="0"/>
              <w:ind w:left="30"/>
              <w:jc w:val="left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Eliel</w:t>
            </w:r>
          </w:p>
        </w:tc>
      </w:tr>
      <w:tr w:rsidR="00F97EB4" w:rsidTr="00EF0119">
        <w:tc>
          <w:tcPr>
            <w:tcW w:w="2370" w:type="dxa"/>
            <w:shd w:val="clear" w:color="auto" w:fill="auto"/>
          </w:tcPr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 xml:space="preserve">                                     Banco de Dados</w:t>
            </w:r>
          </w:p>
          <w:p w:rsidR="00F97EB4" w:rsidRDefault="00F97EB4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</w:tc>
        <w:tc>
          <w:tcPr>
            <w:tcW w:w="4710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Administração e modelagem da base de dados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97EB4" w:rsidRDefault="00F97EB4">
            <w:pPr>
              <w:pStyle w:val="InfoBlue"/>
              <w:tabs>
                <w:tab w:val="left" w:pos="8115"/>
              </w:tabs>
              <w:snapToGrid w:val="0"/>
              <w:ind w:left="0"/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 xml:space="preserve">               William</w:t>
            </w:r>
          </w:p>
        </w:tc>
      </w:tr>
      <w:tr w:rsidR="00EF0119" w:rsidTr="00EF0119">
        <w:tc>
          <w:tcPr>
            <w:tcW w:w="2370" w:type="dxa"/>
            <w:shd w:val="clear" w:color="auto" w:fill="auto"/>
            <w:vAlign w:val="center"/>
          </w:tcPr>
          <w:p w:rsidR="00EF0119" w:rsidRPr="00D246C2" w:rsidRDefault="00EF0119" w:rsidP="00EF0119">
            <w:pPr>
              <w:pStyle w:val="Corpodetexto"/>
              <w:spacing w:line="276" w:lineRule="auto"/>
              <w:rPr>
                <w:iCs/>
              </w:rPr>
            </w:pPr>
            <w:r w:rsidRPr="00D246C2">
              <w:rPr>
                <w:iCs/>
              </w:rPr>
              <w:t>Analista de              Requisitos</w:t>
            </w:r>
          </w:p>
          <w:p w:rsidR="00EF0119" w:rsidRPr="00D246C2" w:rsidRDefault="00EF0119" w:rsidP="00EF0119">
            <w:pPr>
              <w:pStyle w:val="Corpodetexto"/>
              <w:spacing w:line="276" w:lineRule="auto"/>
              <w:rPr>
                <w:iCs/>
              </w:rPr>
            </w:pPr>
          </w:p>
        </w:tc>
        <w:tc>
          <w:tcPr>
            <w:tcW w:w="4710" w:type="dxa"/>
            <w:shd w:val="clear" w:color="auto" w:fill="auto"/>
            <w:vAlign w:val="center"/>
          </w:tcPr>
          <w:p w:rsidR="00EF0119" w:rsidRPr="00D246C2" w:rsidRDefault="00EF0119" w:rsidP="00EF0119">
            <w:pPr>
              <w:pStyle w:val="Corpodetexto"/>
              <w:spacing w:line="276" w:lineRule="auto"/>
              <w:jc w:val="center"/>
              <w:rPr>
                <w:iCs/>
              </w:rPr>
            </w:pPr>
            <w:r w:rsidRPr="00D246C2">
              <w:rPr>
                <w:iCs/>
              </w:rPr>
              <w:t>Levantar, analisar, documentar e validar as necessidades do cliente dentro do projeto.</w:t>
            </w:r>
          </w:p>
          <w:p w:rsidR="00EF0119" w:rsidRPr="00D246C2" w:rsidRDefault="00EF0119" w:rsidP="00EF0119">
            <w:pPr>
              <w:pStyle w:val="Corpodetexto"/>
              <w:spacing w:line="276" w:lineRule="auto"/>
              <w:jc w:val="center"/>
              <w:rPr>
                <w:iCs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F0119" w:rsidRPr="00D246C2" w:rsidRDefault="00EF0119" w:rsidP="00EF0119">
            <w:pPr>
              <w:pStyle w:val="Corpodetexto"/>
              <w:spacing w:line="276" w:lineRule="auto"/>
              <w:rPr>
                <w:iCs/>
              </w:rPr>
            </w:pPr>
            <w:r w:rsidRPr="00D246C2">
              <w:rPr>
                <w:iCs/>
              </w:rPr>
              <w:t xml:space="preserve">                 </w:t>
            </w:r>
            <w:r>
              <w:rPr>
                <w:iCs/>
              </w:rPr>
              <w:t>Akira</w:t>
            </w:r>
          </w:p>
        </w:tc>
      </w:tr>
    </w:tbl>
    <w:p w:rsidR="00F97EB4" w:rsidRDefault="00F97EB4">
      <w:pPr>
        <w:pStyle w:val="Ttulo2"/>
        <w:ind w:left="0" w:firstLine="0"/>
        <w:rPr>
          <w:rFonts w:cs="Arial"/>
          <w:color w:val="0000FF"/>
        </w:rPr>
      </w:pPr>
      <w:bookmarkStart w:id="12" w:name="__RefHeading__87_328818930"/>
      <w:bookmarkStart w:id="13" w:name="3.3%252525252520%252525252520%2525252525"/>
      <w:bookmarkEnd w:id="12"/>
      <w:bookmarkEnd w:id="13"/>
      <w:r>
        <w:t>3.2 Resumo dos Usuários</w:t>
      </w:r>
    </w:p>
    <w:p w:rsidR="00F97EB4" w:rsidRDefault="00F97EB4">
      <w:pPr>
        <w:jc w:val="both"/>
        <w:rPr>
          <w:rFonts w:cs="Arial"/>
          <w:color w:val="0000FF"/>
        </w:rPr>
      </w:pPr>
    </w:p>
    <w:p w:rsidR="00F97EB4" w:rsidRDefault="00F97EB4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59"/>
        <w:gridCol w:w="2551"/>
        <w:gridCol w:w="5540"/>
      </w:tblGrid>
      <w:tr w:rsidR="00F97EB4"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ntedodetabela"/>
              <w:snapToGrid w:val="0"/>
              <w:spacing w:before="120" w:after="12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5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55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pStyle w:val="Contedodetabela"/>
              <w:snapToGrid w:val="0"/>
              <w:spacing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97EB4"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Catequista</w:t>
            </w:r>
          </w:p>
        </w:tc>
        <w:tc>
          <w:tcPr>
            <w:tcW w:w="25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Frequência</w:t>
            </w:r>
          </w:p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</w:p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</w:p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Relatórios</w:t>
            </w:r>
          </w:p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</w:p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</w:p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</w:p>
        </w:tc>
        <w:tc>
          <w:tcPr>
            <w:tcW w:w="55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lastRenderedPageBreak/>
              <w:t>Poderá acessar, editar e imprimir o sistema de frequência correspondente a sua turma.</w:t>
            </w:r>
          </w:p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</w:p>
          <w:p w:rsidR="00F97EB4" w:rsidRDefault="00F97EB4">
            <w:pPr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Poderá tirar relatórios de frequência, dos aniversariantes, dos contatos dos inscritos e dos responsáveis, por sacramento, e dos que não </w:t>
            </w:r>
            <w:r>
              <w:rPr>
                <w:rFonts w:cs="Times New Roman"/>
                <w:color w:val="0D0D0D"/>
                <w:lang w:val="sv-SE"/>
              </w:rPr>
              <w:lastRenderedPageBreak/>
              <w:t>apresentarão comprovante de batismo, somente da turma correspondente.</w:t>
            </w:r>
          </w:p>
        </w:tc>
      </w:tr>
      <w:tr w:rsidR="00F97EB4">
        <w:tc>
          <w:tcPr>
            <w:tcW w:w="1559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lastRenderedPageBreak/>
              <w:t>Coordenação</w:t>
            </w:r>
          </w:p>
        </w:tc>
        <w:tc>
          <w:tcPr>
            <w:tcW w:w="2551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Permissão total </w:t>
            </w:r>
          </w:p>
        </w:tc>
        <w:tc>
          <w:tcPr>
            <w:tcW w:w="5540" w:type="dxa"/>
            <w:tcBorders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jc w:val="both"/>
            </w:pPr>
            <w:r>
              <w:rPr>
                <w:rFonts w:cs="Times New Roman"/>
                <w:color w:val="0D0D0D"/>
                <w:lang w:val="sv-SE"/>
              </w:rPr>
              <w:t>Acesso, leitura e escrita sobre todas as funcionalidades do sistema.</w:t>
            </w:r>
          </w:p>
        </w:tc>
      </w:tr>
    </w:tbl>
    <w:p w:rsidR="00F97EB4" w:rsidRDefault="00F97EB4">
      <w:pPr>
        <w:pStyle w:val="Ttulo2"/>
        <w:ind w:left="567" w:hanging="567"/>
        <w:rPr>
          <w:rFonts w:cs="Arial"/>
          <w:color w:val="0000FF"/>
        </w:rPr>
      </w:pPr>
      <w:bookmarkStart w:id="14" w:name="__RefHeading__89_328818930"/>
      <w:bookmarkStart w:id="15" w:name="3.4%252525252520%252525252520%2525252525"/>
      <w:bookmarkEnd w:id="14"/>
      <w:bookmarkEnd w:id="15"/>
      <w:r>
        <w:t xml:space="preserve">3.3 Necessidades do </w:t>
      </w:r>
      <w:bookmarkStart w:id="16" w:name="3.7%252525252520%252525252520%2525252525"/>
      <w:bookmarkEnd w:id="16"/>
      <w:r>
        <w:t>Cliente</w:t>
      </w:r>
    </w:p>
    <w:p w:rsidR="00F97EB4" w:rsidRDefault="00F97EB4">
      <w:pPr>
        <w:jc w:val="both"/>
        <w:rPr>
          <w:rFonts w:cs="Arial"/>
          <w:color w:val="0000FF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35"/>
        <w:gridCol w:w="1905"/>
        <w:gridCol w:w="2595"/>
        <w:gridCol w:w="2914"/>
      </w:tblGrid>
      <w:tr w:rsidR="00F97EB4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spacing w:before="100" w:after="1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9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spacing w:before="100" w:after="1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25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spacing w:before="100" w:after="1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spacing w:before="100" w:after="100"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bCs/>
              </w:rPr>
              <w:t>Solução Atual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RF1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Cadastro no sistema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Utiliza formulários de papel, para cadastrar catequista e catequizanos e seus responsáveis.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RF2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Controle de turma e etapas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Utiliza-se papel, para relacionar catequista e catequizanos em suas respectivas turmas.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RF3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Controle de frequência 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Utiliza papel, para listar nome de catequizanos de acordo com a turma, e o controle de frequência é feito manualmente.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RF4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Controle de aprovação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Utiliza-se papel para listar o nome de catequizandos e marcar os aprovados e os reprovados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RF5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Validação do recadastramento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Utiliza-se papel com os dados do catequizano (caso o catequizano seja menor de idade), o documento contem também os dados e assinatura do responsável, após a devolução do documento é efetuada a validação do recadastramento.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lastRenderedPageBreak/>
              <w:t>RF6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Emissão de relatórios 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Busca e classificação manual em arquivos físicos  (papel) e planilhas.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RF7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Emissão de avisos e circulares 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Busca e classificação manual em arquivos físicos (papel).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RF8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Emitir cobrança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Busca e classificação manual de inscritos em debito</w:t>
            </w:r>
          </w:p>
        </w:tc>
      </w:tr>
      <w:tr w:rsidR="00F97EB4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RF9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Limitar acesso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</w:pPr>
            <w:r>
              <w:rPr>
                <w:rFonts w:cs="Times New Roman"/>
                <w:color w:val="0D0D0D"/>
                <w:lang w:val="sv-SE"/>
              </w:rPr>
              <w:t>Documentação era guardada em lugar restrito.</w:t>
            </w:r>
          </w:p>
        </w:tc>
      </w:tr>
    </w:tbl>
    <w:p w:rsidR="00F97EB4" w:rsidRDefault="00F97EB4">
      <w:pPr>
        <w:pStyle w:val="Ttulo1"/>
      </w:pPr>
      <w:bookmarkStart w:id="17" w:name="__RefHeading__91_328818930"/>
      <w:bookmarkEnd w:id="17"/>
      <w:r>
        <w:t>4. Visão Geral do Produto</w:t>
      </w:r>
    </w:p>
    <w:p w:rsidR="00F97EB4" w:rsidRDefault="00F97EB4">
      <w:pPr>
        <w:pStyle w:val="Ttulo2"/>
        <w:rPr>
          <w:rFonts w:cs="Times New Roman"/>
          <w:iCs/>
          <w:color w:val="0D0D0D"/>
          <w:sz w:val="24"/>
          <w:szCs w:val="24"/>
          <w:lang w:val="sv-SE"/>
        </w:rPr>
      </w:pPr>
      <w:bookmarkStart w:id="18" w:name="__RefHeading__93_328818930"/>
      <w:bookmarkStart w:id="19" w:name="4.1%252525252520%252525252520%2525252525"/>
      <w:bookmarkEnd w:id="18"/>
      <w:r>
        <w:t>4.1 Perspectiva do Produto</w:t>
      </w:r>
      <w:bookmarkEnd w:id="19"/>
    </w:p>
    <w:p w:rsidR="00F97EB4" w:rsidRDefault="00F97EB4">
      <w:pPr>
        <w:jc w:val="both"/>
      </w:pPr>
      <w:bookmarkStart w:id="20" w:name="4.2%252525252520%252525252520%2525252525"/>
      <w:bookmarkEnd w:id="20"/>
      <w:r>
        <w:rPr>
          <w:rFonts w:cs="Times New Roman"/>
          <w:iCs/>
          <w:color w:val="0D0D0D"/>
          <w:lang w:val="sv-SE"/>
        </w:rPr>
        <w:t>Este sistema deverá manter cadastro de inscritos, catequistas e coordenação, deverá emitir relatórios, circulares e cobranças e manter o controle e fluxo de turmas e etapas.</w:t>
      </w:r>
    </w:p>
    <w:p w:rsidR="00F97EB4" w:rsidRDefault="00F97EB4">
      <w:pPr>
        <w:pStyle w:val="Ttulo2"/>
        <w:rPr>
          <w:rFonts w:cs="Arial"/>
          <w:iCs/>
          <w:color w:val="0000FF"/>
        </w:rPr>
      </w:pPr>
      <w:bookmarkStart w:id="21" w:name="__RefHeading__95_328818930"/>
      <w:bookmarkEnd w:id="21"/>
      <w:r>
        <w:t>4.2 Tabela de Funcionalidades</w:t>
      </w:r>
    </w:p>
    <w:p w:rsidR="00F97EB4" w:rsidRDefault="00F97EB4">
      <w:pPr>
        <w:jc w:val="both"/>
        <w:rPr>
          <w:rFonts w:cs="Arial"/>
          <w:iCs/>
          <w:color w:val="0000FF"/>
        </w:rPr>
      </w:pPr>
    </w:p>
    <w:tbl>
      <w:tblPr>
        <w:tblW w:w="0" w:type="auto"/>
        <w:tblInd w:w="89" w:type="dxa"/>
        <w:tblLayout w:type="fixed"/>
        <w:tblLook w:val="0000" w:firstRow="0" w:lastRow="0" w:firstColumn="0" w:lastColumn="0" w:noHBand="0" w:noVBand="0"/>
      </w:tblPr>
      <w:tblGrid>
        <w:gridCol w:w="9679"/>
      </w:tblGrid>
      <w:tr w:rsidR="00F97EB4"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snapToGrid w:val="0"/>
              <w:ind w:left="720"/>
              <w:jc w:val="center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b/>
              </w:rPr>
              <w:t>Funcionalidades</w:t>
            </w:r>
          </w:p>
        </w:tc>
      </w:tr>
      <w:tr w:rsidR="00F97EB4"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do sistema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Controle de Etapas e turmas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Controle de Frequência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Automatização do sistema de aprovação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Automatização do sistema de renovação de matricula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Emissão de relatórios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Emissão de circulares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Avisos via e-mail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Sistema de emissão de cobranças</w:t>
            </w:r>
          </w:p>
        </w:tc>
      </w:tr>
      <w:tr w:rsidR="00F97EB4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numPr>
                <w:ilvl w:val="0"/>
                <w:numId w:val="2"/>
              </w:numPr>
              <w:snapToGrid w:val="0"/>
            </w:pPr>
            <w:r>
              <w:rPr>
                <w:rFonts w:cs="Times New Roman"/>
                <w:iCs/>
                <w:color w:val="0D0D0D"/>
                <w:lang w:val="sv-SE"/>
              </w:rPr>
              <w:t>Limitar acesso</w:t>
            </w:r>
          </w:p>
        </w:tc>
      </w:tr>
    </w:tbl>
    <w:p w:rsidR="00F97EB4" w:rsidRDefault="00F97EB4">
      <w:pPr>
        <w:pStyle w:val="Ttulo1"/>
      </w:pPr>
    </w:p>
    <w:p w:rsidR="00F97EB4" w:rsidRDefault="00F97EB4">
      <w:pPr>
        <w:pStyle w:val="Ttulo1"/>
        <w:rPr>
          <w:rFonts w:cs="Arial"/>
          <w:color w:val="0000FF"/>
        </w:rPr>
      </w:pPr>
      <w:bookmarkStart w:id="22" w:name="__RefHeading__97_328818930"/>
      <w:bookmarkEnd w:id="22"/>
      <w:r>
        <w:t xml:space="preserve">5. Restrições </w:t>
      </w:r>
    </w:p>
    <w:p w:rsidR="00F97EB4" w:rsidRDefault="00F97EB4" w:rsidP="00704813">
      <w:pPr>
        <w:snapToGrid w:val="0"/>
        <w:spacing w:before="100" w:after="100" w:line="276" w:lineRule="auto"/>
        <w:jc w:val="both"/>
        <w:rPr>
          <w:rFonts w:cs="Arial"/>
          <w:color w:val="0000FF"/>
        </w:rPr>
      </w:pPr>
    </w:p>
    <w:tbl>
      <w:tblPr>
        <w:tblW w:w="0" w:type="auto"/>
        <w:tblInd w:w="89" w:type="dxa"/>
        <w:tblLayout w:type="fixed"/>
        <w:tblLook w:val="0000" w:firstRow="0" w:lastRow="0" w:firstColumn="0" w:lastColumn="0" w:noHBand="0" w:noVBand="0"/>
      </w:tblPr>
      <w:tblGrid>
        <w:gridCol w:w="9679"/>
      </w:tblGrid>
      <w:tr w:rsidR="00F97EB4"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pStyle w:val="Corpodetexto"/>
              <w:snapToGrid w:val="0"/>
              <w:ind w:left="720"/>
              <w:jc w:val="center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b/>
              </w:rPr>
              <w:t>Restrições</w:t>
            </w:r>
          </w:p>
        </w:tc>
      </w:tr>
      <w:tr w:rsidR="005014F2"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14F2" w:rsidRDefault="005014F2" w:rsidP="005014F2">
            <w:pPr>
              <w:pStyle w:val="Corpodetexto"/>
              <w:numPr>
                <w:ilvl w:val="0"/>
                <w:numId w:val="3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Sistema deve ser desenvolvido apena em PHP Framework 2</w:t>
            </w:r>
          </w:p>
        </w:tc>
      </w:tr>
      <w:tr w:rsidR="005014F2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14F2" w:rsidRDefault="005014F2" w:rsidP="005014F2">
            <w:pPr>
              <w:pStyle w:val="Corpodetexto"/>
              <w:numPr>
                <w:ilvl w:val="0"/>
                <w:numId w:val="3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Os Alunos envolvidos no Projeto deve ser apenas estudantes da Faculdade Projeção</w:t>
            </w:r>
          </w:p>
        </w:tc>
      </w:tr>
      <w:tr w:rsidR="005014F2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14F2" w:rsidRDefault="005014F2" w:rsidP="005014F2">
            <w:pPr>
              <w:pStyle w:val="Corpodetexto"/>
              <w:numPr>
                <w:ilvl w:val="0"/>
                <w:numId w:val="3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O prazo para entrega do sistema está pré definido</w:t>
            </w:r>
          </w:p>
        </w:tc>
      </w:tr>
      <w:tr w:rsidR="005014F2">
        <w:tc>
          <w:tcPr>
            <w:tcW w:w="9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14F2" w:rsidRDefault="005014F2" w:rsidP="005014F2">
            <w:pPr>
              <w:pStyle w:val="Corpodetexto"/>
              <w:numPr>
                <w:ilvl w:val="0"/>
                <w:numId w:val="3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 w:rsidRPr="00CA5C12">
              <w:rPr>
                <w:rFonts w:cs="Times New Roman"/>
                <w:iCs/>
                <w:color w:val="0D0D0D"/>
                <w:lang w:val="sv-SE"/>
              </w:rPr>
              <w:t>No processo de construção do sistema deve-se optar por</w:t>
            </w:r>
            <w:r>
              <w:rPr>
                <w:rFonts w:cs="Times New Roman"/>
                <w:iCs/>
                <w:color w:val="0D0D0D"/>
                <w:lang w:val="sv-SE"/>
              </w:rPr>
              <w:t xml:space="preserve"> ferramentas livres.</w:t>
            </w:r>
          </w:p>
        </w:tc>
      </w:tr>
    </w:tbl>
    <w:p w:rsidR="00F97EB4" w:rsidRDefault="00F97EB4">
      <w:pPr>
        <w:pStyle w:val="Ttulo1"/>
        <w:rPr>
          <w:rFonts w:cs="Arial"/>
          <w:color w:val="0000FF"/>
        </w:rPr>
      </w:pPr>
      <w:bookmarkStart w:id="23" w:name="__RefHeading__99_328818930"/>
      <w:bookmarkStart w:id="24" w:name="6.%252525252520%252525252520%25252525252"/>
      <w:bookmarkEnd w:id="23"/>
      <w:r>
        <w:t xml:space="preserve">6. </w:t>
      </w:r>
      <w:bookmarkEnd w:id="24"/>
      <w:r>
        <w:t>Riscos</w:t>
      </w:r>
    </w:p>
    <w:p w:rsidR="00F97EB4" w:rsidRDefault="00F97EB4" w:rsidP="00704813">
      <w:pPr>
        <w:snapToGrid w:val="0"/>
        <w:spacing w:before="100" w:after="100" w:line="276" w:lineRule="auto"/>
        <w:jc w:val="both"/>
        <w:rPr>
          <w:rFonts w:cs="Arial"/>
          <w:color w:val="0000FF"/>
        </w:rPr>
      </w:pPr>
    </w:p>
    <w:tbl>
      <w:tblPr>
        <w:tblW w:w="0" w:type="auto"/>
        <w:tblInd w:w="89" w:type="dxa"/>
        <w:tblLayout w:type="fixed"/>
        <w:tblLook w:val="0000" w:firstRow="0" w:lastRow="0" w:firstColumn="0" w:lastColumn="0" w:noHBand="0" w:noVBand="0"/>
      </w:tblPr>
      <w:tblGrid>
        <w:gridCol w:w="1579"/>
        <w:gridCol w:w="5801"/>
        <w:gridCol w:w="2298"/>
      </w:tblGrid>
      <w:tr w:rsidR="00F97EB4" w:rsidTr="00D65A14"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b/>
              </w:rPr>
              <w:t>Perda Esperada</w:t>
            </w:r>
          </w:p>
        </w:tc>
      </w:tr>
      <w:tr w:rsidR="00F97EB4" w:rsidTr="00D65A14">
        <w:tc>
          <w:tcPr>
            <w:tcW w:w="157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97EB4" w:rsidRDefault="00F97EB4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R1</w:t>
            </w:r>
          </w:p>
        </w:tc>
        <w:tc>
          <w:tcPr>
            <w:tcW w:w="580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97EB4" w:rsidRDefault="00F97EB4">
            <w:pPr>
              <w:pStyle w:val="RUPInstrues"/>
              <w:snapToGrid w:val="0"/>
              <w:spacing w:before="0" w:after="120"/>
              <w:jc w:val="center"/>
              <w:rPr>
                <w:rFonts w:eastAsia="Lucida Sans Unicode" w:cs="Times New Roman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Dificuldade de comunicação devido possível incompatibilidade de horário indisponível</w:t>
            </w:r>
          </w:p>
        </w:tc>
        <w:tc>
          <w:tcPr>
            <w:tcW w:w="229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Média</w:t>
            </w:r>
          </w:p>
        </w:tc>
      </w:tr>
      <w:tr w:rsidR="00F97EB4" w:rsidTr="00D65A14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EB4" w:rsidRDefault="00F97EB4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R2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EB4" w:rsidRDefault="00F97EB4">
            <w:pPr>
              <w:pStyle w:val="RUPInstrues"/>
              <w:snapToGrid w:val="0"/>
              <w:spacing w:before="0" w:after="120"/>
              <w:jc w:val="center"/>
              <w:rPr>
                <w:rFonts w:eastAsia="Lucida Sans Unicode" w:cs="Times New Roman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 xml:space="preserve">Dificuldade de comunicação devido a distribuição geográfica da equipe 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EB4" w:rsidRDefault="00F97EB4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</w:pPr>
            <w:r>
              <w:rPr>
                <w:rFonts w:cs="Times New Roman"/>
                <w:iCs/>
                <w:color w:val="0D0D0D"/>
                <w:lang w:val="sv-SE"/>
              </w:rPr>
              <w:t>Alta</w:t>
            </w:r>
          </w:p>
        </w:tc>
      </w:tr>
      <w:tr w:rsidR="007A50C0" w:rsidTr="00D65A14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0C0" w:rsidRDefault="00D65A14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R3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0C0" w:rsidRDefault="007A50C0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Infraestrutura inadequada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0C0" w:rsidRDefault="00D65A14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Alta</w:t>
            </w:r>
          </w:p>
        </w:tc>
      </w:tr>
      <w:tr w:rsidR="00D65A14" w:rsidTr="00D65A14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R4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Rotatividade de envolvidos no projeto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Média</w:t>
            </w:r>
          </w:p>
        </w:tc>
      </w:tr>
      <w:tr w:rsidR="00D65A14" w:rsidTr="00D65A14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R5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Numero insuficiente de alunos intereçados em participar do projeto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Alta</w:t>
            </w:r>
          </w:p>
        </w:tc>
      </w:tr>
      <w:tr w:rsidR="00D65A14" w:rsidTr="00D65A14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R6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Prazo de entrega estabelecido, insufienciente para termino e entrega do produto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Alta</w:t>
            </w:r>
          </w:p>
        </w:tc>
      </w:tr>
      <w:tr w:rsidR="00D65A14" w:rsidTr="00D65A14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R7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Atraso nos processo durante a faze de execusão do escopo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Medio</w:t>
            </w:r>
          </w:p>
        </w:tc>
      </w:tr>
      <w:tr w:rsidR="00D65A14" w:rsidTr="00D65A14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R8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Alunos não dominarem a Linguagem de desenvolvimento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14" w:rsidRDefault="00D65A14" w:rsidP="00D65A14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Medio</w:t>
            </w:r>
          </w:p>
        </w:tc>
      </w:tr>
    </w:tbl>
    <w:p w:rsidR="00F97EB4" w:rsidRDefault="00F97EB4">
      <w:pPr>
        <w:pStyle w:val="Ttulo1"/>
      </w:pPr>
      <w:bookmarkStart w:id="25" w:name="__RefHeading__101_328818930"/>
      <w:bookmarkEnd w:id="25"/>
      <w:r>
        <w:lastRenderedPageBreak/>
        <w:t>7. Requisitos do Produto</w:t>
      </w:r>
    </w:p>
    <w:p w:rsidR="00AE3ACB" w:rsidRDefault="00AE3ACB" w:rsidP="008100CE">
      <w:pPr>
        <w:pStyle w:val="Ttulo1"/>
        <w:widowControl w:val="0"/>
        <w:numPr>
          <w:ilvl w:val="0"/>
          <w:numId w:val="0"/>
        </w:numPr>
        <w:suppressAutoHyphens w:val="0"/>
        <w:spacing w:before="120" w:after="60" w:line="240" w:lineRule="atLeast"/>
        <w:rPr>
          <w:rFonts w:cs="Arial"/>
        </w:rPr>
      </w:pPr>
      <w:bookmarkStart w:id="26" w:name="_Toc436203407"/>
      <w:bookmarkStart w:id="27" w:name="_Toc452813601"/>
      <w:bookmarkStart w:id="28" w:name="_Toc509300862"/>
      <w:bookmarkStart w:id="29" w:name="_Toc4469845"/>
      <w:bookmarkStart w:id="30" w:name="_Toc205718191"/>
    </w:p>
    <w:p w:rsidR="008100CE" w:rsidRPr="00AE3ACB" w:rsidRDefault="00467323" w:rsidP="008100CE">
      <w:pPr>
        <w:pStyle w:val="Ttulo1"/>
        <w:widowControl w:val="0"/>
        <w:numPr>
          <w:ilvl w:val="0"/>
          <w:numId w:val="0"/>
        </w:numPr>
        <w:suppressAutoHyphens w:val="0"/>
        <w:spacing w:before="120" w:after="60" w:line="240" w:lineRule="atLeast"/>
        <w:rPr>
          <w:rFonts w:cs="Arial"/>
        </w:rPr>
      </w:pPr>
      <w:r>
        <w:rPr>
          <w:rFonts w:cs="Arial"/>
        </w:rPr>
        <w:t>7.1</w:t>
      </w:r>
      <w:r w:rsidR="008100CE" w:rsidRPr="00AE3ACB">
        <w:rPr>
          <w:rFonts w:cs="Arial"/>
        </w:rPr>
        <w:t>Precedência e Prioridade</w:t>
      </w:r>
      <w:bookmarkEnd w:id="26"/>
      <w:bookmarkEnd w:id="27"/>
      <w:bookmarkEnd w:id="28"/>
      <w:bookmarkEnd w:id="29"/>
      <w:r w:rsidR="008100CE" w:rsidRPr="00AE3ACB">
        <w:rPr>
          <w:rFonts w:cs="Arial"/>
        </w:rPr>
        <w:t>s</w:t>
      </w:r>
      <w:bookmarkEnd w:id="30"/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7"/>
        <w:gridCol w:w="4087"/>
        <w:gridCol w:w="2261"/>
        <w:gridCol w:w="2144"/>
      </w:tblGrid>
      <w:tr w:rsidR="008100CE" w:rsidRPr="00AE3ACB" w:rsidTr="00F97EB4">
        <w:trPr>
          <w:cantSplit/>
        </w:trPr>
        <w:tc>
          <w:tcPr>
            <w:tcW w:w="463" w:type="dxa"/>
            <w:shd w:val="clear" w:color="auto" w:fill="D9D9D9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ACB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4087" w:type="dxa"/>
            <w:shd w:val="clear" w:color="auto" w:fill="D9D9D9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ACB">
              <w:rPr>
                <w:rFonts w:ascii="Arial" w:hAnsi="Arial" w:cs="Arial"/>
                <w:b/>
                <w:bCs/>
              </w:rPr>
              <w:t>Funcionalidade</w:t>
            </w:r>
          </w:p>
        </w:tc>
        <w:tc>
          <w:tcPr>
            <w:tcW w:w="2261" w:type="dxa"/>
            <w:shd w:val="clear" w:color="auto" w:fill="D9D9D9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ACB">
              <w:rPr>
                <w:rFonts w:ascii="Arial" w:hAnsi="Arial" w:cs="Arial"/>
                <w:b/>
                <w:bCs/>
              </w:rPr>
              <w:t>Prioridade do Cliente</w:t>
            </w:r>
          </w:p>
        </w:tc>
        <w:tc>
          <w:tcPr>
            <w:tcW w:w="2144" w:type="dxa"/>
            <w:shd w:val="clear" w:color="auto" w:fill="D9D9D9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ACB">
              <w:rPr>
                <w:rFonts w:ascii="Arial" w:hAnsi="Arial" w:cs="Arial"/>
                <w:b/>
                <w:bCs/>
              </w:rPr>
              <w:t>Entrega</w:t>
            </w:r>
          </w:p>
        </w:tc>
      </w:tr>
      <w:tr w:rsidR="008100CE" w:rsidRPr="00AE3ACB" w:rsidTr="00F97EB4">
        <w:trPr>
          <w:cantSplit/>
        </w:trPr>
        <w:tc>
          <w:tcPr>
            <w:tcW w:w="463" w:type="dxa"/>
          </w:tcPr>
          <w:p w:rsidR="008100CE" w:rsidRPr="00AE3ACB" w:rsidRDefault="008100CE" w:rsidP="008100CE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Manter Fluxo</w:t>
            </w:r>
          </w:p>
        </w:tc>
        <w:tc>
          <w:tcPr>
            <w:tcW w:w="2261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1</w:t>
            </w:r>
          </w:p>
        </w:tc>
      </w:tr>
      <w:tr w:rsidR="008100CE" w:rsidRPr="00C13081" w:rsidTr="00F97EB4">
        <w:trPr>
          <w:cantSplit/>
        </w:trPr>
        <w:tc>
          <w:tcPr>
            <w:tcW w:w="463" w:type="dxa"/>
          </w:tcPr>
          <w:p w:rsidR="008100CE" w:rsidRPr="00AE3ACB" w:rsidRDefault="008100CE" w:rsidP="008100CE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Manter Departamento</w:t>
            </w:r>
          </w:p>
        </w:tc>
        <w:tc>
          <w:tcPr>
            <w:tcW w:w="2261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1</w:t>
            </w:r>
          </w:p>
        </w:tc>
      </w:tr>
      <w:tr w:rsidR="008100CE" w:rsidRPr="00C13081" w:rsidTr="00F97EB4">
        <w:trPr>
          <w:cantSplit/>
        </w:trPr>
        <w:tc>
          <w:tcPr>
            <w:tcW w:w="463" w:type="dxa"/>
          </w:tcPr>
          <w:p w:rsidR="008100CE" w:rsidRPr="00AE3ACB" w:rsidRDefault="008100CE" w:rsidP="008100CE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Manter Usuário</w:t>
            </w:r>
          </w:p>
        </w:tc>
        <w:tc>
          <w:tcPr>
            <w:tcW w:w="2261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1</w:t>
            </w:r>
          </w:p>
        </w:tc>
      </w:tr>
      <w:tr w:rsidR="008100CE" w:rsidRPr="00C13081" w:rsidTr="00F97EB4">
        <w:trPr>
          <w:cantSplit/>
        </w:trPr>
        <w:tc>
          <w:tcPr>
            <w:tcW w:w="463" w:type="dxa"/>
          </w:tcPr>
          <w:p w:rsidR="008100CE" w:rsidRPr="00AE3ACB" w:rsidRDefault="008100CE" w:rsidP="008100CE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Emitir Relatórios</w:t>
            </w:r>
          </w:p>
        </w:tc>
        <w:tc>
          <w:tcPr>
            <w:tcW w:w="2261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Útil</w:t>
            </w:r>
          </w:p>
        </w:tc>
        <w:tc>
          <w:tcPr>
            <w:tcW w:w="2144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3</w:t>
            </w:r>
          </w:p>
        </w:tc>
      </w:tr>
      <w:tr w:rsidR="008100CE" w:rsidRPr="00C13081" w:rsidTr="00F97EB4">
        <w:trPr>
          <w:cantSplit/>
        </w:trPr>
        <w:tc>
          <w:tcPr>
            <w:tcW w:w="463" w:type="dxa"/>
          </w:tcPr>
          <w:p w:rsidR="008100CE" w:rsidRPr="00AE3ACB" w:rsidRDefault="008100CE" w:rsidP="008100CE">
            <w:pPr>
              <w:widowControl w:val="0"/>
              <w:numPr>
                <w:ilvl w:val="0"/>
                <w:numId w:val="6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Utilizar Fluxo</w:t>
            </w:r>
          </w:p>
        </w:tc>
        <w:tc>
          <w:tcPr>
            <w:tcW w:w="2261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8100CE" w:rsidRPr="00AE3ACB" w:rsidRDefault="008100CE" w:rsidP="00F97EB4">
            <w:pPr>
              <w:jc w:val="center"/>
              <w:rPr>
                <w:rFonts w:ascii="Arial" w:hAnsi="Arial" w:cs="Arial"/>
              </w:rPr>
            </w:pPr>
            <w:r w:rsidRPr="00AE3ACB">
              <w:rPr>
                <w:rFonts w:ascii="Arial" w:hAnsi="Arial" w:cs="Arial"/>
              </w:rPr>
              <w:t>2</w:t>
            </w:r>
          </w:p>
        </w:tc>
      </w:tr>
    </w:tbl>
    <w:p w:rsidR="008100CE" w:rsidRPr="00467323" w:rsidRDefault="008100CE" w:rsidP="008100CE">
      <w:pPr>
        <w:rPr>
          <w:rFonts w:ascii="Arial" w:hAnsi="Arial" w:cs="Arial"/>
        </w:rPr>
      </w:pPr>
    </w:p>
    <w:p w:rsidR="00F97EB4" w:rsidRPr="001168B9" w:rsidRDefault="00467323" w:rsidP="001168B9">
      <w:pPr>
        <w:pStyle w:val="Ttulo1"/>
        <w:widowControl w:val="0"/>
        <w:numPr>
          <w:ilvl w:val="0"/>
          <w:numId w:val="0"/>
        </w:numPr>
        <w:suppressAutoHyphens w:val="0"/>
        <w:spacing w:before="120" w:after="60" w:line="240" w:lineRule="atLeast"/>
        <w:rPr>
          <w:rFonts w:cs="Arial"/>
        </w:rPr>
      </w:pPr>
      <w:bookmarkStart w:id="31" w:name="_Toc436203408"/>
      <w:bookmarkStart w:id="32" w:name="_Toc452813602"/>
      <w:bookmarkStart w:id="33" w:name="_Toc509300863"/>
      <w:bookmarkStart w:id="34" w:name="_Toc4469846"/>
      <w:bookmarkStart w:id="35" w:name="_Ref66161346"/>
      <w:bookmarkStart w:id="36" w:name="_Ref66161353"/>
      <w:bookmarkStart w:id="37" w:name="_Toc205718192"/>
      <w:r>
        <w:rPr>
          <w:rFonts w:cs="Arial"/>
        </w:rPr>
        <w:t>7.2</w:t>
      </w:r>
      <w:r w:rsidR="008100CE" w:rsidRPr="00467323">
        <w:rPr>
          <w:rFonts w:cs="Arial"/>
        </w:rPr>
        <w:t>Requisitos Funcionais do Produto</w:t>
      </w:r>
      <w:bookmarkEnd w:id="31"/>
      <w:bookmarkEnd w:id="32"/>
      <w:bookmarkEnd w:id="33"/>
      <w:bookmarkEnd w:id="34"/>
      <w:bookmarkEnd w:id="35"/>
      <w:bookmarkEnd w:id="36"/>
      <w:bookmarkEnd w:id="37"/>
    </w:p>
    <w:tbl>
      <w:tblPr>
        <w:tblW w:w="0" w:type="auto"/>
        <w:tblInd w:w="89" w:type="dxa"/>
        <w:tblLayout w:type="fixed"/>
        <w:tblLook w:val="0000" w:firstRow="0" w:lastRow="0" w:firstColumn="0" w:lastColumn="0" w:noHBand="0" w:noVBand="0"/>
      </w:tblPr>
      <w:tblGrid>
        <w:gridCol w:w="1710"/>
        <w:gridCol w:w="2400"/>
        <w:gridCol w:w="4110"/>
        <w:gridCol w:w="1458"/>
      </w:tblGrid>
      <w:tr w:rsidR="00F97EB4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7EB4" w:rsidRDefault="00F97EB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EB4" w:rsidRDefault="00F97EB4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</w:rPr>
              <w:t>Prioridade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RF1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Cadastro do catequista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RF1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Cadastro do inscrito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RF1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Cadastro de pais e/ou responsável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RF2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relacionar catequista e catequizanos em suas respectivas turmas.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RF3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Definir as datas escolares para o ano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RF3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Efetuar o controle de frequência dos catequizanos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RF3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Efetuar a impressão da lista de frequência 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RF4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Avaliar desempenho do catequizando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RF5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Efetuar a impressão de ficha, e registar a devolução para efetivação da renovação da matricula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de todos os inscrito (por ano)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lastRenderedPageBreak/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de inscrito por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dos dados dos inscritos por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dos dados dos pais e/ou responsáveis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de frequência por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do sacramentos por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dos inscritos que não apresentarão comprovante de batismo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dos inscritos que não apresentarão comprovante de batismo por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dos aniversariantes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Baixo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dos aniversariantes por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Relatório dos catequistas aniversariantes 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dos pais por situação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de irmão inscritos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Baixo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Relatório de controle de pagamento por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Médio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RF7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Emissão de circulares por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RF7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Emissão de avisos e circulares para todas as  turma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RF7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Emissão de avisos e circulares situação 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RF7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Imprimir ou enviar por e-mail dos responsáveis.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lastRenderedPageBreak/>
              <w:t>Coordenação/Catequista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RF7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Avisos automáticos no e-mail para a coordenação e para o catequista de acordo com a frequência dos catequizanos.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Médio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RF7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Avisos automáticos no e-mail para a coordenação de acordo com a frequência que os catequistas preenche a lista de frequência.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Médio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RF7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Avisos automáticos no e-mail para a coordenação e para o catequista, dos catequisanos que não entregaram o comprovante de batismo.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Médio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RF8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Definir a geração de cobranças por turma, o valor, a quantidade de parcelas e a data de vencimento.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RF8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Permitir pagamento antecipado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RF8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Permitir cancelamento ou alterações no valor da parcela para inscritos.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RF8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Emitir Cobrança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F97EB4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RF9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Definir quais catequistas terá o perfil de coordenação.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EB4" w:rsidRDefault="00F97EB4">
            <w:pPr>
              <w:snapToGrid w:val="0"/>
              <w:spacing w:before="100" w:after="100" w:line="276" w:lineRule="auto"/>
              <w:jc w:val="both"/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</w:tbl>
    <w:p w:rsidR="005014F2" w:rsidRDefault="005014F2" w:rsidP="005014F2">
      <w:pPr>
        <w:pStyle w:val="Ttulo1"/>
        <w:tabs>
          <w:tab w:val="clear" w:pos="432"/>
          <w:tab w:val="num" w:pos="0"/>
        </w:tabs>
      </w:pPr>
      <w:r>
        <w:t>7.3 Requisitos Não-Funcionais</w:t>
      </w:r>
    </w:p>
    <w:tbl>
      <w:tblPr>
        <w:tblW w:w="0" w:type="auto"/>
        <w:tblInd w:w="89" w:type="dxa"/>
        <w:tblLayout w:type="fixed"/>
        <w:tblLook w:val="0000" w:firstRow="0" w:lastRow="0" w:firstColumn="0" w:lastColumn="0" w:noHBand="0" w:noVBand="0"/>
      </w:tblPr>
      <w:tblGrid>
        <w:gridCol w:w="9679"/>
      </w:tblGrid>
      <w:tr w:rsidR="005014F2" w:rsidTr="00467323"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014F2" w:rsidRDefault="00201C14" w:rsidP="00BA79C7">
            <w:pPr>
              <w:pStyle w:val="Corpodetexto"/>
              <w:snapToGrid w:val="0"/>
              <w:ind w:left="720"/>
              <w:jc w:val="center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b/>
              </w:rPr>
              <w:t>Requisitos Não funcionais</w:t>
            </w:r>
          </w:p>
        </w:tc>
      </w:tr>
      <w:tr w:rsidR="005014F2" w:rsidTr="00467323"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80"/>
              <w:rPr>
                <w:rFonts w:cs="Times New Roman"/>
                <w:iCs/>
                <w:color w:val="0D0D0D"/>
                <w:lang w:val="sv-SE"/>
              </w:rPr>
            </w:pPr>
            <w:r w:rsidRPr="00467323">
              <w:rPr>
                <w:rFonts w:cs="Times New Roman"/>
                <w:iCs/>
                <w:color w:val="0D0D0D"/>
                <w:lang w:val="sv-SE"/>
              </w:rPr>
              <w:t xml:space="preserve">O sistema deverá permitir o acesso através do ambiente Intranet e Internet da organização, quando necessário </w:t>
            </w:r>
          </w:p>
          <w:p w:rsidR="005014F2" w:rsidRPr="00467323" w:rsidRDefault="005014F2" w:rsidP="00467323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</w:p>
        </w:tc>
      </w:tr>
      <w:tr w:rsidR="005014F2" w:rsidTr="00467323"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80"/>
              <w:rPr>
                <w:rFonts w:cs="Times New Roman"/>
                <w:iCs/>
                <w:color w:val="0D0D0D"/>
                <w:lang w:val="sv-SE"/>
              </w:rPr>
            </w:pPr>
            <w:r w:rsidRPr="00467323">
              <w:rPr>
                <w:rFonts w:cs="Times New Roman"/>
                <w:iCs/>
                <w:color w:val="0D0D0D"/>
                <w:lang w:val="sv-SE"/>
              </w:rPr>
              <w:t>Interface amigável e compatível com os requisitos do usuário.</w:t>
            </w:r>
          </w:p>
          <w:p w:rsidR="005014F2" w:rsidRPr="00467323" w:rsidRDefault="005014F2" w:rsidP="00467323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</w:p>
        </w:tc>
      </w:tr>
      <w:tr w:rsidR="005014F2" w:rsidTr="00467323"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80"/>
              <w:rPr>
                <w:rFonts w:cs="Times New Roman"/>
                <w:iCs/>
                <w:color w:val="0D0D0D"/>
                <w:lang w:val="sv-SE"/>
              </w:rPr>
            </w:pPr>
            <w:r w:rsidRPr="00467323">
              <w:rPr>
                <w:rFonts w:cs="Times New Roman"/>
                <w:iCs/>
                <w:color w:val="0D0D0D"/>
                <w:lang w:val="sv-SE"/>
              </w:rPr>
              <w:t>Ajuda via menu de Ajuda ao Usuário.</w:t>
            </w:r>
          </w:p>
          <w:p w:rsidR="005014F2" w:rsidRPr="00467323" w:rsidRDefault="005014F2" w:rsidP="00467323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</w:p>
        </w:tc>
      </w:tr>
      <w:tr w:rsidR="005014F2" w:rsidTr="00467323"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80"/>
              <w:rPr>
                <w:rFonts w:cs="Times New Roman"/>
                <w:iCs/>
                <w:color w:val="0D0D0D"/>
                <w:lang w:val="sv-SE"/>
              </w:rPr>
            </w:pPr>
            <w:r w:rsidRPr="00467323">
              <w:rPr>
                <w:rFonts w:cs="Times New Roman"/>
                <w:iCs/>
                <w:color w:val="0D0D0D"/>
                <w:lang w:val="sv-SE"/>
              </w:rPr>
              <w:t>O sistema deve estar disponível diariamente das 08h às 18h.</w:t>
            </w:r>
          </w:p>
          <w:p w:rsidR="005014F2" w:rsidRPr="00467323" w:rsidRDefault="005014F2" w:rsidP="00467323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</w:p>
        </w:tc>
      </w:tr>
      <w:tr w:rsidR="00467323" w:rsidTr="00467323"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80"/>
              <w:rPr>
                <w:rFonts w:cs="Times New Roman"/>
                <w:iCs/>
                <w:color w:val="0D0D0D"/>
                <w:lang w:val="sv-SE"/>
              </w:rPr>
            </w:pPr>
            <w:r w:rsidRPr="00467323">
              <w:rPr>
                <w:rFonts w:cs="Times New Roman"/>
                <w:iCs/>
                <w:color w:val="0D0D0D"/>
                <w:lang w:val="sv-SE"/>
              </w:rPr>
              <w:lastRenderedPageBreak/>
              <w:t>Todo acesso à informação do sistema será controlado por perfil de usuário mediante autenticação.</w:t>
            </w:r>
          </w:p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80"/>
              <w:rPr>
                <w:rFonts w:cs="Times New Roman"/>
                <w:iCs/>
                <w:color w:val="0D0D0D"/>
                <w:lang w:val="sv-SE"/>
              </w:rPr>
            </w:pPr>
          </w:p>
        </w:tc>
      </w:tr>
      <w:tr w:rsidR="00467323" w:rsidTr="00467323"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80"/>
              <w:rPr>
                <w:rFonts w:cs="Times New Roman"/>
                <w:iCs/>
                <w:color w:val="0D0D0D"/>
                <w:lang w:val="sv-SE"/>
              </w:rPr>
            </w:pPr>
            <w:r w:rsidRPr="00467323">
              <w:rPr>
                <w:rFonts w:cs="Times New Roman"/>
                <w:iCs/>
                <w:color w:val="0D0D0D"/>
                <w:lang w:val="sv-SE"/>
              </w:rPr>
              <w:t>Emitir os documento em formato A4</w:t>
            </w:r>
          </w:p>
        </w:tc>
      </w:tr>
      <w:tr w:rsidR="00467323" w:rsidTr="00467323"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45"/>
              <w:rPr>
                <w:rFonts w:cs="Times New Roman"/>
                <w:iCs/>
                <w:color w:val="0D0D0D"/>
                <w:lang w:val="sv-SE"/>
              </w:rPr>
            </w:pPr>
            <w:r w:rsidRPr="00467323">
              <w:rPr>
                <w:rFonts w:cs="Times New Roman"/>
                <w:iCs/>
                <w:color w:val="0D0D0D"/>
                <w:lang w:val="sv-SE"/>
              </w:rPr>
              <w:t>O sistema deverá permitir a pesquisa e exportação do resultado das pesquisas para formato de arquivo pdf (Portable Document Format)</w:t>
            </w:r>
          </w:p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80"/>
              <w:rPr>
                <w:rFonts w:cs="Times New Roman"/>
                <w:iCs/>
                <w:color w:val="0D0D0D"/>
                <w:lang w:val="sv-SE"/>
              </w:rPr>
            </w:pPr>
          </w:p>
        </w:tc>
      </w:tr>
      <w:tr w:rsidR="00467323" w:rsidTr="00467323"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323" w:rsidRPr="00467323" w:rsidRDefault="00467323" w:rsidP="00467323">
            <w:pPr>
              <w:widowControl w:val="0"/>
              <w:suppressAutoHyphens w:val="0"/>
              <w:spacing w:line="240" w:lineRule="atLeast"/>
              <w:ind w:left="1045"/>
              <w:rPr>
                <w:rFonts w:cs="Times New Roman"/>
                <w:iCs/>
                <w:color w:val="0D0D0D"/>
                <w:lang w:val="sv-SE"/>
              </w:rPr>
            </w:pPr>
            <w:r w:rsidRPr="00467323">
              <w:rPr>
                <w:rFonts w:cs="Times New Roman"/>
                <w:iCs/>
                <w:color w:val="0D0D0D"/>
                <w:lang w:val="sv-SE"/>
              </w:rPr>
              <w:t>Todos os documentos que serão emitidos devem carregar um cabeçalho</w:t>
            </w:r>
          </w:p>
        </w:tc>
      </w:tr>
    </w:tbl>
    <w:p w:rsidR="00F97EB4" w:rsidRDefault="00F97EB4" w:rsidP="005014F2">
      <w:pPr>
        <w:pStyle w:val="Ttulo1"/>
        <w:numPr>
          <w:ilvl w:val="0"/>
          <w:numId w:val="0"/>
        </w:numPr>
        <w:ind w:left="432" w:hanging="432"/>
      </w:pPr>
      <w:bookmarkStart w:id="38" w:name="_GoBack"/>
      <w:bookmarkEnd w:id="38"/>
    </w:p>
    <w:sectPr w:rsidR="00F97EB4">
      <w:type w:val="continuous"/>
      <w:pgSz w:w="11906" w:h="16838"/>
      <w:pgMar w:top="2296" w:right="1134" w:bottom="1418" w:left="1134" w:header="1134" w:footer="709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E8A" w:rsidRDefault="00626E8A">
      <w:pPr>
        <w:spacing w:line="240" w:lineRule="auto"/>
      </w:pPr>
      <w:r>
        <w:separator/>
      </w:r>
    </w:p>
  </w:endnote>
  <w:endnote w:type="continuationSeparator" w:id="0">
    <w:p w:rsidR="00626E8A" w:rsidRDefault="00626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5200FDFF" w:usb2="0A042021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B4" w:rsidRDefault="00F97EB4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>Documento de Visão | Sistema da Catequese</w:t>
    </w:r>
    <w:r>
      <w:rPr>
        <w:rFonts w:ascii="Cambria" w:hAnsi="Cambria" w:cs="Cambria"/>
        <w:color w:val="0000FF"/>
      </w:rPr>
      <w:t xml:space="preserve">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168B9">
      <w:rPr>
        <w:noProof/>
      </w:rPr>
      <w:t>12</w:t>
    </w:r>
    <w:r>
      <w:fldChar w:fldCharType="end"/>
    </w:r>
  </w:p>
  <w:p w:rsidR="00F97EB4" w:rsidRDefault="00F97EB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B4" w:rsidRDefault="00F97EB4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>Documento de Visão | Sistema da Catequese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168B9">
      <w:rPr>
        <w:noProof/>
      </w:rPr>
      <w:t>11</w:t>
    </w:r>
    <w:r>
      <w:fldChar w:fldCharType="end"/>
    </w:r>
  </w:p>
  <w:p w:rsidR="00F97EB4" w:rsidRDefault="00F97EB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B4" w:rsidRDefault="00F97EB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E8A" w:rsidRDefault="00626E8A">
      <w:pPr>
        <w:spacing w:line="240" w:lineRule="auto"/>
      </w:pPr>
      <w:r>
        <w:separator/>
      </w:r>
    </w:p>
  </w:footnote>
  <w:footnote w:type="continuationSeparator" w:id="0">
    <w:p w:rsidR="00626E8A" w:rsidRDefault="00626E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B4" w:rsidRDefault="00201C14">
    <w:pPr>
      <w:pStyle w:val="Cabealhoesquerda"/>
    </w:pPr>
    <w:r>
      <w:rPr>
        <w:noProof/>
        <w:lang w:eastAsia="pt-BR" w:bidi="ar-SA"/>
      </w:rPr>
      <w:drawing>
        <wp:inline distT="0" distB="0" distL="0" distR="0">
          <wp:extent cx="2143125" cy="56197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B4" w:rsidRDefault="00201C14">
    <w:pPr>
      <w:pStyle w:val="Cabealho"/>
    </w:pPr>
    <w:r>
      <w:rPr>
        <w:noProof/>
        <w:lang w:eastAsia="pt-BR" w:bidi="ar-SA"/>
      </w:rPr>
      <w:drawing>
        <wp:inline distT="0" distB="0" distL="0" distR="0">
          <wp:extent cx="2143125" cy="561975"/>
          <wp:effectExtent l="0" t="0" r="9525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B4" w:rsidRDefault="00F97EB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2A4777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1014D8"/>
    <w:multiLevelType w:val="hybridMultilevel"/>
    <w:tmpl w:val="C276B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13"/>
    <w:rsid w:val="001168B9"/>
    <w:rsid w:val="00201C14"/>
    <w:rsid w:val="00467323"/>
    <w:rsid w:val="005014F2"/>
    <w:rsid w:val="00626E8A"/>
    <w:rsid w:val="00704813"/>
    <w:rsid w:val="007A50C0"/>
    <w:rsid w:val="008100CE"/>
    <w:rsid w:val="008E1434"/>
    <w:rsid w:val="00AE3ACB"/>
    <w:rsid w:val="00D65A14"/>
    <w:rsid w:val="00EF0119"/>
    <w:rsid w:val="00F9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075A9E5E-B55C-42E9-A80B-0257167F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Lucida Sans Unicode" w:cs="Tahoma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paragraph" w:styleId="Ttulo3">
    <w:name w:val="heading 3"/>
    <w:basedOn w:val="Ttulo1"/>
    <w:next w:val="Corpodetexto"/>
    <w:link w:val="Ttulo3Char"/>
    <w:qFormat/>
    <w:rsid w:val="008100CE"/>
    <w:pPr>
      <w:widowControl w:val="0"/>
      <w:numPr>
        <w:numId w:val="0"/>
      </w:numPr>
      <w:suppressAutoHyphens w:val="0"/>
      <w:spacing w:before="120" w:after="60" w:line="240" w:lineRule="atLeast"/>
      <w:outlineLvl w:val="2"/>
    </w:pPr>
    <w:rPr>
      <w:rFonts w:ascii="Arial" w:eastAsia="Times New Roman" w:hAnsi="Arial" w:cs="Times New Roman"/>
      <w:b w:val="0"/>
      <w:bCs w:val="0"/>
      <w:i/>
      <w:kern w:val="0"/>
      <w:sz w:val="20"/>
      <w:szCs w:val="20"/>
      <w:lang w:eastAsia="en-US" w:bidi="ar-SA"/>
    </w:rPr>
  </w:style>
  <w:style w:type="paragraph" w:styleId="Ttulo4">
    <w:name w:val="heading 4"/>
    <w:basedOn w:val="Ttulo1"/>
    <w:next w:val="Normal"/>
    <w:link w:val="Ttulo4Char"/>
    <w:qFormat/>
    <w:rsid w:val="008100CE"/>
    <w:pPr>
      <w:widowControl w:val="0"/>
      <w:numPr>
        <w:numId w:val="0"/>
      </w:numPr>
      <w:suppressAutoHyphens w:val="0"/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kern w:val="0"/>
      <w:sz w:val="20"/>
      <w:szCs w:val="20"/>
      <w:lang w:eastAsia="en-US" w:bidi="ar-SA"/>
    </w:rPr>
  </w:style>
  <w:style w:type="paragraph" w:styleId="Ttulo5">
    <w:name w:val="heading 5"/>
    <w:basedOn w:val="Normal"/>
    <w:next w:val="Normal"/>
    <w:link w:val="Ttulo5Char"/>
    <w:qFormat/>
    <w:rsid w:val="008100CE"/>
    <w:pPr>
      <w:widowControl w:val="0"/>
      <w:suppressAutoHyphens w:val="0"/>
      <w:spacing w:before="240" w:after="60" w:line="240" w:lineRule="atLeast"/>
      <w:outlineLvl w:val="4"/>
    </w:pPr>
    <w:rPr>
      <w:rFonts w:eastAsia="Times New Roman" w:cs="Times New Roman"/>
      <w:kern w:val="0"/>
      <w:sz w:val="22"/>
      <w:szCs w:val="20"/>
      <w:lang w:eastAsia="en-US" w:bidi="ar-SA"/>
    </w:rPr>
  </w:style>
  <w:style w:type="paragraph" w:styleId="Ttulo6">
    <w:name w:val="heading 6"/>
    <w:basedOn w:val="Normal"/>
    <w:next w:val="Normal"/>
    <w:link w:val="Ttulo6Char"/>
    <w:qFormat/>
    <w:rsid w:val="008100CE"/>
    <w:pPr>
      <w:widowControl w:val="0"/>
      <w:suppressAutoHyphens w:val="0"/>
      <w:spacing w:before="240" w:after="60" w:line="240" w:lineRule="atLeast"/>
      <w:outlineLvl w:val="5"/>
    </w:pPr>
    <w:rPr>
      <w:rFonts w:eastAsia="Times New Roman" w:cs="Times New Roman"/>
      <w:i/>
      <w:kern w:val="0"/>
      <w:sz w:val="22"/>
      <w:szCs w:val="20"/>
      <w:lang w:eastAsia="en-US" w:bidi="ar-SA"/>
    </w:rPr>
  </w:style>
  <w:style w:type="paragraph" w:styleId="Ttulo7">
    <w:name w:val="heading 7"/>
    <w:basedOn w:val="Normal"/>
    <w:next w:val="Normal"/>
    <w:link w:val="Ttulo7Char"/>
    <w:qFormat/>
    <w:rsid w:val="008100CE"/>
    <w:pPr>
      <w:widowControl w:val="0"/>
      <w:suppressAutoHyphens w:val="0"/>
      <w:spacing w:before="240" w:after="60" w:line="240" w:lineRule="atLeast"/>
      <w:outlineLvl w:val="6"/>
    </w:pPr>
    <w:rPr>
      <w:rFonts w:eastAsia="Times New Roman" w:cs="Times New Roman"/>
      <w:kern w:val="0"/>
      <w:sz w:val="20"/>
      <w:szCs w:val="20"/>
      <w:lang w:eastAsia="en-US" w:bidi="ar-SA"/>
    </w:rPr>
  </w:style>
  <w:style w:type="paragraph" w:styleId="Ttulo8">
    <w:name w:val="heading 8"/>
    <w:basedOn w:val="Normal"/>
    <w:next w:val="Normal"/>
    <w:link w:val="Ttulo8Char"/>
    <w:qFormat/>
    <w:rsid w:val="008100CE"/>
    <w:pPr>
      <w:widowControl w:val="0"/>
      <w:suppressAutoHyphens w:val="0"/>
      <w:spacing w:before="240" w:after="60" w:line="240" w:lineRule="atLeast"/>
      <w:outlineLvl w:val="7"/>
    </w:pPr>
    <w:rPr>
      <w:rFonts w:eastAsia="Times New Roman" w:cs="Times New Roman"/>
      <w:i/>
      <w:kern w:val="0"/>
      <w:sz w:val="20"/>
      <w:szCs w:val="20"/>
      <w:lang w:eastAsia="en-US" w:bidi="ar-SA"/>
    </w:rPr>
  </w:style>
  <w:style w:type="paragraph" w:styleId="Ttulo9">
    <w:name w:val="heading 9"/>
    <w:basedOn w:val="Normal"/>
    <w:next w:val="Normal"/>
    <w:link w:val="Ttulo9Char"/>
    <w:qFormat/>
    <w:rsid w:val="008100CE"/>
    <w:pPr>
      <w:widowControl w:val="0"/>
      <w:suppressAutoHyphens w:val="0"/>
      <w:spacing w:before="240" w:after="60" w:line="240" w:lineRule="atLeast"/>
      <w:outlineLvl w:val="8"/>
    </w:pPr>
    <w:rPr>
      <w:rFonts w:eastAsia="Times New Roman" w:cs="Times New Roman"/>
      <w:b/>
      <w:i/>
      <w:kern w:val="0"/>
      <w:sz w:val="18"/>
      <w:szCs w:val="20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2">
    <w:name w:val="Fonte parág. padrão2"/>
  </w:style>
  <w:style w:type="character" w:customStyle="1" w:styleId="CorpodetextoChar">
    <w:name w:val="Corpo de texto Char"/>
    <w:rPr>
      <w:rFonts w:ascii="Times New Roman" w:eastAsia="Lucida Sans Unicode" w:hAnsi="Times New Roman" w:cs="Tahoma"/>
      <w:kern w:val="1"/>
      <w:sz w:val="24"/>
      <w:szCs w:val="24"/>
      <w:lang w:bidi="hi-IN"/>
    </w:rPr>
  </w:style>
  <w:style w:type="character" w:customStyle="1" w:styleId="CabealhoChar">
    <w:name w:val="Cabeçalho Char"/>
    <w:rPr>
      <w:rFonts w:ascii="Times New Roman" w:eastAsia="Lucida Sans Unicode" w:hAnsi="Times New Roman" w:cs="Mangal"/>
      <w:kern w:val="1"/>
      <w:sz w:val="24"/>
      <w:szCs w:val="21"/>
      <w:lang w:bidi="hi-IN"/>
    </w:rPr>
  </w:style>
  <w:style w:type="character" w:customStyle="1" w:styleId="RodapChar">
    <w:name w:val="Rodapé Char"/>
    <w:rPr>
      <w:rFonts w:ascii="Times New Roman" w:eastAsia="Lucida Sans Unicode" w:hAnsi="Times New Roman" w:cs="Mangal"/>
      <w:kern w:val="1"/>
      <w:sz w:val="24"/>
      <w:szCs w:val="21"/>
      <w:lang w:bidi="hi-IN"/>
    </w:rPr>
  </w:style>
  <w:style w:type="character" w:customStyle="1" w:styleId="Ttulo1Char">
    <w:name w:val="Título 1 Char"/>
    <w:rPr>
      <w:rFonts w:ascii="Times New Roman" w:eastAsia="Lucida Sans Unicode" w:hAnsi="Times New Roman" w:cs="Tahoma"/>
      <w:b/>
      <w:bCs/>
      <w:kern w:val="1"/>
      <w:sz w:val="48"/>
      <w:szCs w:val="48"/>
      <w:lang w:bidi="hi-IN"/>
    </w:rPr>
  </w:style>
  <w:style w:type="character" w:customStyle="1" w:styleId="Ttulo2Char">
    <w:name w:val="Título 2 Char"/>
    <w:rPr>
      <w:rFonts w:ascii="Times New Roman" w:eastAsia="Lucida Sans Unicode" w:hAnsi="Times New Roman" w:cs="Tahoma"/>
      <w:b/>
      <w:bCs/>
      <w:kern w:val="1"/>
      <w:sz w:val="36"/>
      <w:szCs w:val="36"/>
      <w:lang w:bidi="hi-IN"/>
    </w:rPr>
  </w:style>
  <w:style w:type="character" w:styleId="Hyperlink">
    <w:name w:val="Hyperlink"/>
    <w:rPr>
      <w:color w:val="0000FF"/>
      <w:u w:val="single"/>
    </w:rPr>
  </w:style>
  <w:style w:type="character" w:customStyle="1" w:styleId="TextodebaloChar">
    <w:name w:val="Texto de balão Char"/>
    <w:rPr>
      <w:rFonts w:ascii="Tahoma" w:eastAsia="Lucida Sans Unicode" w:hAnsi="Tahoma" w:cs="Mangal"/>
      <w:kern w:val="1"/>
      <w:sz w:val="16"/>
      <w:szCs w:val="14"/>
      <w:lang w:bidi="hi-IN"/>
    </w:rPr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character" w:customStyle="1" w:styleId="Smbolosdenumerao">
    <w:name w:val="Símbolos de numeração"/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customStyle="1" w:styleId="H1">
    <w:name w:val="H1"/>
    <w:basedOn w:val="Normal"/>
    <w:pPr>
      <w:keepNext/>
      <w:ind w:left="576" w:hanging="576"/>
    </w:pPr>
    <w:rPr>
      <w:b/>
      <w:bCs/>
      <w:sz w:val="48"/>
      <w:szCs w:val="48"/>
    </w:rPr>
  </w:style>
  <w:style w:type="paragraph" w:customStyle="1" w:styleId="H2">
    <w:name w:val="H2"/>
    <w:basedOn w:val="Normal"/>
    <w:pPr>
      <w:keepNext/>
      <w:ind w:left="720" w:hanging="720"/>
    </w:pPr>
    <w:rPr>
      <w:b/>
      <w:bCs/>
      <w:sz w:val="36"/>
      <w:szCs w:val="36"/>
    </w:rPr>
  </w:style>
  <w:style w:type="paragraph" w:customStyle="1" w:styleId="H3">
    <w:name w:val="H3"/>
    <w:basedOn w:val="Normal"/>
    <w:pPr>
      <w:keepNext/>
      <w:ind w:left="864" w:hanging="864"/>
    </w:pPr>
    <w:rPr>
      <w:b/>
      <w:bCs/>
      <w:sz w:val="28"/>
      <w:szCs w:val="28"/>
    </w:rPr>
  </w:style>
  <w:style w:type="paragraph" w:styleId="Ttulodendicedeautoridades">
    <w:name w:val="toa heading"/>
    <w:pPr>
      <w:suppressLineNumbers/>
      <w:suppressAutoHyphens/>
      <w:spacing w:before="480" w:line="276" w:lineRule="auto"/>
    </w:pPr>
    <w:rPr>
      <w:rFonts w:ascii="Cambria" w:eastAsia="Lucida Sans Unicode" w:hAnsi="Cambria" w:cs="Lucida Sans"/>
      <w:b/>
      <w:bCs/>
      <w:color w:val="365F91"/>
      <w:kern w:val="1"/>
      <w:sz w:val="28"/>
      <w:szCs w:val="28"/>
      <w:lang w:eastAsia="zh-CN"/>
    </w:rPr>
  </w:style>
  <w:style w:type="paragraph" w:styleId="Sumrio1">
    <w:name w:val="toc 1"/>
    <w:basedOn w:val="Normal"/>
    <w:pPr>
      <w:tabs>
        <w:tab w:val="right" w:leader="dot" w:pos="9637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pPr>
      <w:tabs>
        <w:tab w:val="right" w:leader="dot" w:pos="10314"/>
      </w:tabs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pPr>
      <w:tabs>
        <w:tab w:val="right" w:leader="dot" w:pos="10991"/>
      </w:tabs>
      <w:spacing w:after="100"/>
      <w:ind w:left="480"/>
    </w:pPr>
    <w:rPr>
      <w:rFonts w:cs="Mangal"/>
      <w:szCs w:val="21"/>
    </w:rPr>
  </w:style>
  <w:style w:type="paragraph" w:customStyle="1" w:styleId="Textodebalo1">
    <w:name w:val="Texto de balão1"/>
    <w:basedOn w:val="Normal"/>
    <w:rPr>
      <w:rFonts w:ascii="Tahoma" w:hAnsi="Tahoma" w:cs="Mangal"/>
      <w:sz w:val="16"/>
      <w:szCs w:val="14"/>
    </w:rPr>
  </w:style>
  <w:style w:type="paragraph" w:customStyle="1" w:styleId="Bibliografia1">
    <w:name w:val="Bibliografia1"/>
    <w:basedOn w:val="Normal"/>
    <w:rPr>
      <w:rFonts w:cs="Mangal"/>
      <w:szCs w:val="21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11335"/>
      </w:tabs>
      <w:ind w:left="849"/>
    </w:pPr>
  </w:style>
  <w:style w:type="paragraph" w:styleId="Sumrio5">
    <w:name w:val="toc 5"/>
    <w:basedOn w:val="ndice"/>
    <w:pPr>
      <w:tabs>
        <w:tab w:val="right" w:leader="dot" w:pos="11901"/>
      </w:tabs>
      <w:ind w:left="1132"/>
    </w:pPr>
  </w:style>
  <w:style w:type="paragraph" w:styleId="Sumrio6">
    <w:name w:val="toc 6"/>
    <w:basedOn w:val="ndice"/>
    <w:pPr>
      <w:tabs>
        <w:tab w:val="right" w:leader="dot" w:pos="12467"/>
      </w:tabs>
      <w:ind w:left="1415"/>
    </w:pPr>
  </w:style>
  <w:style w:type="paragraph" w:styleId="Sumrio7">
    <w:name w:val="toc 7"/>
    <w:basedOn w:val="ndice"/>
    <w:pPr>
      <w:tabs>
        <w:tab w:val="right" w:leader="dot" w:pos="13033"/>
      </w:tabs>
      <w:ind w:left="1698"/>
    </w:pPr>
  </w:style>
  <w:style w:type="paragraph" w:styleId="Sumrio8">
    <w:name w:val="toc 8"/>
    <w:basedOn w:val="ndice"/>
    <w:pPr>
      <w:tabs>
        <w:tab w:val="right" w:leader="dot" w:pos="13599"/>
      </w:tabs>
      <w:ind w:left="1981"/>
    </w:pPr>
  </w:style>
  <w:style w:type="paragraph" w:styleId="Sumrio9">
    <w:name w:val="toc 9"/>
    <w:basedOn w:val="ndice"/>
    <w:pPr>
      <w:tabs>
        <w:tab w:val="right" w:leader="dot" w:pos="14165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14731"/>
      </w:tabs>
      <w:ind w:left="2547"/>
    </w:pPr>
  </w:style>
  <w:style w:type="paragraph" w:customStyle="1" w:styleId="RUPCorpo1">
    <w:name w:val="RUP Corpo 1"/>
    <w:pPr>
      <w:suppressAutoHyphens/>
      <w:spacing w:before="120"/>
      <w:ind w:firstLine="425"/>
      <w:jc w:val="both"/>
    </w:pPr>
    <w:rPr>
      <w:rFonts w:ascii="Arial" w:eastAsia="DejaVu Sans" w:hAnsi="Arial" w:cs="Arial"/>
      <w:sz w:val="24"/>
      <w:szCs w:val="24"/>
      <w:lang w:eastAsia="zh-CN"/>
    </w:rPr>
  </w:style>
  <w:style w:type="paragraph" w:customStyle="1" w:styleId="InfoBlue">
    <w:name w:val="InfoBlue"/>
    <w:basedOn w:val="Normal"/>
    <w:pPr>
      <w:spacing w:after="120"/>
      <w:ind w:left="720"/>
      <w:jc w:val="both"/>
    </w:pPr>
    <w:rPr>
      <w:rFonts w:ascii="Verdana" w:hAnsi="Verdana" w:cs="Verdana"/>
      <w:color w:val="0000FF"/>
    </w:r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eastAsia="DejaVu Sans" w:hAnsi="Arial" w:cs="Arial"/>
      <w:i/>
      <w:color w:val="0000FF"/>
      <w:sz w:val="18"/>
      <w:szCs w:val="24"/>
      <w:lang w:eastAsia="zh-CN"/>
    </w:rPr>
  </w:style>
  <w:style w:type="paragraph" w:customStyle="1" w:styleId="PSDS-CorpodeTexto">
    <w:name w:val="PSDS - Corpo de Texto"/>
    <w:basedOn w:val="Normal"/>
    <w:pPr>
      <w:ind w:firstLine="709"/>
      <w:jc w:val="both"/>
    </w:pPr>
    <w:rPr>
      <w:rFonts w:ascii="Spranq eco sans" w:hAnsi="Spranq eco sans" w:cs="Spranq eco sans"/>
      <w:sz w:val="20"/>
    </w:rPr>
  </w:style>
  <w:style w:type="paragraph" w:customStyle="1" w:styleId="Cabealhoesquerda">
    <w:name w:val="Cabeçalho à esquerda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Ttulo3Char">
    <w:name w:val="Título 3 Char"/>
    <w:link w:val="Ttulo3"/>
    <w:rsid w:val="008100CE"/>
    <w:rPr>
      <w:rFonts w:ascii="Arial" w:hAnsi="Arial"/>
      <w:i/>
      <w:lang w:eastAsia="en-US"/>
    </w:rPr>
  </w:style>
  <w:style w:type="character" w:customStyle="1" w:styleId="Ttulo4Char">
    <w:name w:val="Título 4 Char"/>
    <w:link w:val="Ttulo4"/>
    <w:rsid w:val="008100CE"/>
    <w:rPr>
      <w:rFonts w:ascii="Arial" w:hAnsi="Arial"/>
      <w:lang w:eastAsia="en-US"/>
    </w:rPr>
  </w:style>
  <w:style w:type="character" w:customStyle="1" w:styleId="Ttulo5Char">
    <w:name w:val="Título 5 Char"/>
    <w:link w:val="Ttulo5"/>
    <w:rsid w:val="008100CE"/>
    <w:rPr>
      <w:sz w:val="22"/>
      <w:lang w:eastAsia="en-US"/>
    </w:rPr>
  </w:style>
  <w:style w:type="character" w:customStyle="1" w:styleId="Ttulo6Char">
    <w:name w:val="Título 6 Char"/>
    <w:link w:val="Ttulo6"/>
    <w:rsid w:val="008100CE"/>
    <w:rPr>
      <w:i/>
      <w:sz w:val="22"/>
      <w:lang w:eastAsia="en-US"/>
    </w:rPr>
  </w:style>
  <w:style w:type="character" w:customStyle="1" w:styleId="Ttulo7Char">
    <w:name w:val="Título 7 Char"/>
    <w:link w:val="Ttulo7"/>
    <w:rsid w:val="008100CE"/>
    <w:rPr>
      <w:lang w:eastAsia="en-US"/>
    </w:rPr>
  </w:style>
  <w:style w:type="character" w:customStyle="1" w:styleId="Ttulo8Char">
    <w:name w:val="Título 8 Char"/>
    <w:link w:val="Ttulo8"/>
    <w:rsid w:val="008100CE"/>
    <w:rPr>
      <w:i/>
      <w:lang w:eastAsia="en-US"/>
    </w:rPr>
  </w:style>
  <w:style w:type="character" w:customStyle="1" w:styleId="Ttulo9Char">
    <w:name w:val="Título 9 Char"/>
    <w:link w:val="Ttulo9"/>
    <w:rsid w:val="008100CE"/>
    <w:rPr>
      <w:b/>
      <w:i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1584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Links>
    <vt:vector size="84" baseType="variant">
      <vt:variant>
        <vt:i4>786552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__RefHeading__101_328818930</vt:lpwstr>
      </vt:variant>
      <vt:variant>
        <vt:i4>6815772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__RefHeading__99_328818930</vt:lpwstr>
      </vt:variant>
      <vt:variant>
        <vt:i4>6684700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__RefHeading__97_328818930</vt:lpwstr>
      </vt:variant>
      <vt:variant>
        <vt:i4>6553628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__RefHeading__95_328818930</vt:lpwstr>
      </vt:variant>
      <vt:variant>
        <vt:i4>6422556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__RefHeading__93_328818930</vt:lpwstr>
      </vt:variant>
      <vt:variant>
        <vt:i4>6291484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__RefHeading__91_328818930</vt:lpwstr>
      </vt:variant>
      <vt:variant>
        <vt:i4>6815773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__RefHeading__89_328818930</vt:lpwstr>
      </vt:variant>
      <vt:variant>
        <vt:i4>6684701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__RefHeading__87_328818930</vt:lpwstr>
      </vt:variant>
      <vt:variant>
        <vt:i4>6553629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__RefHeading__85_328818930</vt:lpwstr>
      </vt:variant>
      <vt:variant>
        <vt:i4>6422557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__RefHeading__83_328818930</vt:lpwstr>
      </vt:variant>
      <vt:variant>
        <vt:i4>6291485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__RefHeading__81_328818930</vt:lpwstr>
      </vt:variant>
      <vt:variant>
        <vt:i4>6815762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__RefHeading__79_328818930</vt:lpwstr>
      </vt:variant>
      <vt:variant>
        <vt:i4>6684690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__RefHeading__77_328818930</vt:lpwstr>
      </vt:variant>
      <vt:variant>
        <vt:i4>6553618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__RefHeading__75_328818930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Alysson Vicuna de Oliveira</cp:lastModifiedBy>
  <cp:revision>4</cp:revision>
  <cp:lastPrinted>2010-09-24T16:45:00Z</cp:lastPrinted>
  <dcterms:created xsi:type="dcterms:W3CDTF">2016-05-24T18:42:00Z</dcterms:created>
  <dcterms:modified xsi:type="dcterms:W3CDTF">2016-06-03T19:12:00Z</dcterms:modified>
</cp:coreProperties>
</file>